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F6BD6" w:rsidP="005D3758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5173980</wp:posOffset>
            </wp:positionH>
            <wp:positionV relativeFrom="margin">
              <wp:posOffset>-624840</wp:posOffset>
            </wp:positionV>
            <wp:extent cx="1272540" cy="171640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ika Pic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:rsidR="00FF6BD6" w:rsidP="00D076D6">
      <w:pPr>
        <w:ind w:left="2160" w:firstLine="720"/>
        <w:jc w:val="both"/>
        <w:rPr>
          <w:b/>
          <w:bCs/>
          <w:sz w:val="30"/>
          <w:szCs w:val="30"/>
        </w:rPr>
      </w:pPr>
    </w:p>
    <w:p w:rsidR="00F306AC" w:rsidRPr="0085571D" w:rsidP="0085571D">
      <w:pPr>
        <w:ind w:left="2160" w:firstLine="720"/>
        <w:jc w:val="both"/>
        <w:rPr>
          <w:color w:val="auto"/>
          <w:sz w:val="30"/>
          <w:szCs w:val="30"/>
        </w:rPr>
      </w:pPr>
      <w:r w:rsidRPr="006B0ECB">
        <w:rPr>
          <w:b/>
          <w:bCs/>
          <w:color w:val="auto"/>
          <w:sz w:val="30"/>
          <w:szCs w:val="30"/>
        </w:rPr>
        <w:t xml:space="preserve">  </w:t>
      </w:r>
      <w:r w:rsidRPr="00466B23">
        <w:rPr>
          <w:b/>
          <w:bCs/>
          <w:color w:val="auto"/>
          <w:sz w:val="30"/>
          <w:szCs w:val="30"/>
          <w:u w:val="single"/>
        </w:rPr>
        <w:t>M</w:t>
      </w:r>
      <w:r w:rsidRPr="00466B23" w:rsidR="00466B23">
        <w:rPr>
          <w:b/>
          <w:bCs/>
          <w:color w:val="auto"/>
          <w:sz w:val="30"/>
          <w:szCs w:val="30"/>
          <w:u w:val="single"/>
        </w:rPr>
        <w:t>onika Mehtani</w:t>
      </w:r>
      <w:r w:rsidR="00D52C2B">
        <w:rPr>
          <w:color w:val="auto"/>
          <w:sz w:val="30"/>
          <w:szCs w:val="30"/>
        </w:rPr>
        <w:tab/>
      </w:r>
      <w:r w:rsidR="00D52C2B">
        <w:rPr>
          <w:color w:val="auto"/>
          <w:sz w:val="30"/>
          <w:szCs w:val="30"/>
        </w:rPr>
        <w:tab/>
      </w:r>
      <w:r w:rsidR="00D52C2B">
        <w:rPr>
          <w:color w:val="auto"/>
          <w:sz w:val="30"/>
          <w:szCs w:val="30"/>
        </w:rPr>
        <w:tab/>
      </w:r>
      <w:r w:rsidR="00D52C2B">
        <w:rPr>
          <w:color w:val="auto"/>
          <w:sz w:val="30"/>
          <w:szCs w:val="30"/>
        </w:rPr>
        <w:tab/>
      </w:r>
      <w:r w:rsidR="00EF4060">
        <w:rPr>
          <w:color w:val="auto"/>
          <w:sz w:val="30"/>
          <w:szCs w:val="30"/>
        </w:rPr>
        <w:tab/>
      </w:r>
      <w:r w:rsidR="00414A5A">
        <w:rPr>
          <w:color w:val="auto"/>
          <w:sz w:val="30"/>
          <w:szCs w:val="30"/>
        </w:rPr>
        <w:t xml:space="preserve">      </w:t>
      </w:r>
      <w:r w:rsidRPr="00AE207E" w:rsidR="00671F5E">
        <w:rPr>
          <w:b/>
          <w:color w:val="auto"/>
          <w:sz w:val="24"/>
          <w:szCs w:val="24"/>
          <w:u w:val="single"/>
        </w:rPr>
        <w:t xml:space="preserve">HR </w:t>
      </w:r>
      <w:r w:rsidR="003D25FD">
        <w:rPr>
          <w:b/>
          <w:color w:val="auto"/>
          <w:sz w:val="24"/>
          <w:szCs w:val="24"/>
          <w:u w:val="single"/>
        </w:rPr>
        <w:t>Generalist</w:t>
      </w:r>
      <w:r w:rsidRPr="00853483">
        <w:rPr>
          <w:sz w:val="30"/>
          <w:szCs w:val="30"/>
        </w:rPr>
        <w:t xml:space="preserve">    </w:t>
      </w:r>
      <w:r w:rsidRPr="00853483" w:rsidR="00DF4B57">
        <w:rPr>
          <w:sz w:val="30"/>
          <w:szCs w:val="30"/>
        </w:rPr>
        <w:tab/>
      </w:r>
      <w:r w:rsidRPr="00853483">
        <w:rPr>
          <w:sz w:val="30"/>
          <w:szCs w:val="30"/>
        </w:rPr>
        <w:t xml:space="preserve">  </w:t>
      </w:r>
    </w:p>
    <w:p w:rsidR="00B24564" w:rsidP="00AB401C">
      <w:pPr>
        <w:jc w:val="both"/>
        <w:rPr>
          <w:b/>
          <w:bCs/>
          <w:szCs w:val="28"/>
        </w:rPr>
      </w:pPr>
    </w:p>
    <w:p w:rsidR="0085571D" w:rsidP="00AB401C">
      <w:pPr>
        <w:jc w:val="both"/>
        <w:rPr>
          <w:b/>
          <w:bCs/>
          <w:szCs w:val="28"/>
        </w:rPr>
      </w:pPr>
    </w:p>
    <w:p w:rsidR="0085571D" w:rsidP="00AB401C">
      <w:pPr>
        <w:jc w:val="both"/>
        <w:rPr>
          <w:b/>
          <w:bCs/>
          <w:szCs w:val="28"/>
        </w:rPr>
      </w:pPr>
    </w:p>
    <w:p w:rsidR="00065647" w:rsidP="00065647">
      <w:pPr>
        <w:jc w:val="both"/>
        <w:rPr>
          <w:b/>
          <w:szCs w:val="28"/>
        </w:rPr>
      </w:pPr>
      <w:r>
        <w:rPr>
          <w:b/>
          <w:bCs/>
          <w:szCs w:val="28"/>
        </w:rPr>
        <w:t xml:space="preserve">Contact No: </w:t>
      </w:r>
      <w:r w:rsidR="000E57D2">
        <w:rPr>
          <w:b/>
          <w:bCs/>
          <w:szCs w:val="28"/>
        </w:rPr>
        <w:t>8905891899</w:t>
      </w:r>
    </w:p>
    <w:p w:rsidR="00F306AC" w:rsidRPr="00065647" w:rsidP="00065647">
      <w:pPr>
        <w:jc w:val="both"/>
        <w:rPr>
          <w:b/>
          <w:szCs w:val="28"/>
        </w:rPr>
      </w:pPr>
      <w:r w:rsidRPr="009C5796">
        <w:rPr>
          <w:b/>
          <w:bCs/>
          <w:szCs w:val="28"/>
        </w:rPr>
        <w:t>Email:</w:t>
      </w:r>
      <w:r w:rsidRPr="009E28E7" w:rsidR="009E28E7">
        <w:t xml:space="preserve"> </w:t>
      </w:r>
      <w:hyperlink r:id="rId6" w:history="1">
        <w:r w:rsidRPr="002C1D8F" w:rsidR="0028390A">
          <w:rPr>
            <w:rStyle w:val="Hyperlink"/>
            <w:b/>
          </w:rPr>
          <w:t>mehtanim89@gmail.com</w:t>
        </w:r>
      </w:hyperlink>
    </w:p>
    <w:p w:rsidR="0028390A" w:rsidP="0028390A">
      <w:r>
        <w:rPr>
          <w:b/>
        </w:rPr>
        <w:t>Linkedin</w:t>
      </w:r>
      <w:r w:rsidR="009B45B7">
        <w:rPr>
          <w:b/>
        </w:rPr>
        <w:t>-</w:t>
      </w:r>
      <w:hyperlink r:id="rId7" w:history="1">
        <w:r>
          <w:rPr>
            <w:rStyle w:val="Hyperlink"/>
          </w:rPr>
          <w:t>linkedin.com/in/monika-mehtani-1ab254a4</w:t>
        </w:r>
      </w:hyperlink>
    </w:p>
    <w:p w:rsidR="00F306AC" w:rsidP="00C47092">
      <w:pPr>
        <w:jc w:val="both"/>
        <w:rPr>
          <w:b/>
          <w:bCs/>
          <w:sz w:val="36"/>
          <w:szCs w:val="36"/>
        </w:rPr>
      </w:pPr>
    </w:p>
    <w:p w:rsidR="00FF6BD6" w:rsidRPr="000F5BDF" w:rsidP="00340490">
      <w:pPr>
        <w:ind w:left="2880"/>
        <w:jc w:val="both"/>
        <w:rPr>
          <w:b/>
          <w:bCs/>
          <w:color w:val="7030A0"/>
          <w:sz w:val="28"/>
          <w:szCs w:val="28"/>
          <w:u w:val="single"/>
        </w:rPr>
      </w:pPr>
      <w:r w:rsidRPr="000F5BDF">
        <w:rPr>
          <w:b/>
          <w:bCs/>
          <w:color w:val="7030A0"/>
          <w:sz w:val="28"/>
          <w:szCs w:val="28"/>
          <w:u w:val="single"/>
        </w:rPr>
        <w:t>Professional Summary</w:t>
      </w:r>
    </w:p>
    <w:p w:rsidR="00853483" w:rsidRPr="00AF798E" w:rsidP="00AF798E">
      <w:pPr>
        <w:spacing w:before="255" w:after="255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Experienced</w:t>
      </w:r>
      <w:r w:rsidR="00846D6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6B70C0" w:rsidR="006B70C0">
        <w:rPr>
          <w:rFonts w:ascii="Arial" w:hAnsi="Arial" w:cs="Arial"/>
          <w:color w:val="000000" w:themeColor="text1"/>
          <w:shd w:val="clear" w:color="auto" w:fill="FFFFFF"/>
        </w:rPr>
        <w:t xml:space="preserve">Human Resources </w:t>
      </w:r>
      <w:r w:rsidR="00354AD4">
        <w:rPr>
          <w:rFonts w:ascii="Arial" w:hAnsi="Arial" w:cs="Arial"/>
          <w:color w:val="000000" w:themeColor="text1"/>
          <w:shd w:val="clear" w:color="auto" w:fill="FFFFFF"/>
        </w:rPr>
        <w:t>Generalist</w:t>
      </w:r>
      <w:r w:rsidR="00193BFF">
        <w:rPr>
          <w:rFonts w:ascii="Arial" w:hAnsi="Arial" w:cs="Arial"/>
          <w:color w:val="000000" w:themeColor="text1"/>
          <w:shd w:val="clear" w:color="auto" w:fill="FFFFFF"/>
        </w:rPr>
        <w:t>, result driven and goal oriented</w:t>
      </w:r>
      <w:r w:rsidR="00310306">
        <w:rPr>
          <w:rFonts w:ascii="Arial" w:hAnsi="Arial" w:cs="Arial"/>
          <w:color w:val="000000" w:themeColor="text1"/>
          <w:shd w:val="clear" w:color="auto" w:fill="FFFFFF"/>
        </w:rPr>
        <w:t xml:space="preserve"> bringing 7</w:t>
      </w:r>
      <w:r w:rsidRPr="006B70C0" w:rsidR="006B70C0">
        <w:rPr>
          <w:rFonts w:ascii="Arial" w:hAnsi="Arial" w:cs="Arial"/>
          <w:color w:val="000000" w:themeColor="text1"/>
          <w:shd w:val="clear" w:color="auto" w:fill="FFFFFF"/>
        </w:rPr>
        <w:t>+years of e</w:t>
      </w:r>
      <w:r w:rsidR="00846D6B">
        <w:rPr>
          <w:rFonts w:ascii="Arial" w:hAnsi="Arial" w:cs="Arial"/>
          <w:color w:val="000000" w:themeColor="text1"/>
          <w:shd w:val="clear" w:color="auto" w:fill="FFFFFF"/>
        </w:rPr>
        <w:t>xpertise in HR A</w:t>
      </w:r>
      <w:r w:rsidR="00581230">
        <w:rPr>
          <w:rFonts w:ascii="Arial" w:hAnsi="Arial" w:cs="Arial"/>
          <w:color w:val="000000" w:themeColor="text1"/>
          <w:shd w:val="clear" w:color="auto" w:fill="FFFFFF"/>
        </w:rPr>
        <w:t>dministration, R</w:t>
      </w:r>
      <w:r w:rsidRPr="006B70C0" w:rsidR="006B70C0">
        <w:rPr>
          <w:rFonts w:ascii="Arial" w:hAnsi="Arial" w:cs="Arial"/>
          <w:color w:val="000000" w:themeColor="text1"/>
          <w:shd w:val="clear" w:color="auto" w:fill="FFFFFF"/>
        </w:rPr>
        <w:t xml:space="preserve">ecruitment and </w:t>
      </w:r>
      <w:r w:rsidR="00581230">
        <w:rPr>
          <w:rFonts w:ascii="Arial" w:hAnsi="Arial" w:cs="Arial"/>
          <w:color w:val="000000" w:themeColor="text1"/>
          <w:shd w:val="clear" w:color="auto" w:fill="FFFFFF"/>
        </w:rPr>
        <w:t>Staff D</w:t>
      </w:r>
      <w:r w:rsidRPr="006B70C0" w:rsidR="006B70C0">
        <w:rPr>
          <w:rFonts w:ascii="Arial" w:hAnsi="Arial" w:cs="Arial"/>
          <w:color w:val="000000" w:themeColor="text1"/>
          <w:shd w:val="clear" w:color="auto" w:fill="FFFFFF"/>
        </w:rPr>
        <w:t xml:space="preserve">evelopment. Talented in bridging gaps between labor forces and management to achieve </w:t>
      </w:r>
      <w:r w:rsidR="00846D6B">
        <w:rPr>
          <w:rFonts w:ascii="Arial" w:hAnsi="Arial" w:cs="Arial"/>
          <w:color w:val="000000" w:themeColor="text1"/>
          <w:shd w:val="clear" w:color="auto" w:fill="FFFFFF"/>
        </w:rPr>
        <w:t xml:space="preserve">organizational </w:t>
      </w:r>
      <w:r w:rsidRPr="006B70C0" w:rsidR="006B70C0">
        <w:rPr>
          <w:rFonts w:ascii="Arial" w:hAnsi="Arial" w:cs="Arial"/>
          <w:color w:val="000000" w:themeColor="text1"/>
          <w:shd w:val="clear" w:color="auto" w:fill="FFFFFF"/>
        </w:rPr>
        <w:t>objectives. Motivating and Positive with excellent interpersonal, coa</w:t>
      </w:r>
      <w:r w:rsidR="00193BFF">
        <w:rPr>
          <w:rFonts w:ascii="Arial" w:hAnsi="Arial" w:cs="Arial"/>
          <w:color w:val="000000" w:themeColor="text1"/>
          <w:shd w:val="clear" w:color="auto" w:fill="FFFFFF"/>
        </w:rPr>
        <w:t>ching and communication skills.</w:t>
      </w:r>
      <w:r w:rsidR="001F257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6B70C0" w:rsidR="006B70C0">
        <w:rPr>
          <w:rFonts w:ascii="Arial" w:hAnsi="Arial" w:cs="Arial"/>
          <w:color w:val="000000" w:themeColor="text1"/>
          <w:shd w:val="clear" w:color="auto" w:fill="FFFFFF"/>
        </w:rPr>
        <w:t>Organized planner with exce</w:t>
      </w:r>
      <w:r w:rsidR="00846D6B">
        <w:rPr>
          <w:rFonts w:ascii="Arial" w:hAnsi="Arial" w:cs="Arial"/>
          <w:color w:val="000000" w:themeColor="text1"/>
          <w:shd w:val="clear" w:color="auto" w:fill="FFFFFF"/>
        </w:rPr>
        <w:t>llent team leadership abilities.</w:t>
      </w:r>
    </w:p>
    <w:tbl>
      <w:tblPr>
        <w:tblW w:w="0" w:type="auto"/>
        <w:tblInd w:w="20" w:type="dxa"/>
        <w:tblLook w:val="0000"/>
      </w:tblPr>
      <w:tblGrid>
        <w:gridCol w:w="9216"/>
      </w:tblGrid>
      <w:tr w:rsidTr="00853483">
        <w:tblPrEx>
          <w:tblW w:w="0" w:type="auto"/>
          <w:tblInd w:w="20" w:type="dxa"/>
          <w:tblLook w:val="0000"/>
        </w:tblPrEx>
        <w:tc>
          <w:tcPr>
            <w:tcW w:w="9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853483" w:rsidRPr="00853483" w:rsidP="00853483">
            <w:pPr>
              <w:jc w:val="both"/>
            </w:pPr>
            <w:r>
              <w:rPr>
                <w:b/>
                <w:bCs/>
                <w:sz w:val="28"/>
                <w:szCs w:val="28"/>
              </w:rPr>
              <w:t>CAREER PATH</w:t>
            </w:r>
          </w:p>
        </w:tc>
      </w:tr>
    </w:tbl>
    <w:p w:rsidR="003B7587" w:rsidP="00554EFF">
      <w:pPr>
        <w:jc w:val="both"/>
        <w:rPr>
          <w:b/>
          <w:bCs/>
          <w:sz w:val="26"/>
          <w:szCs w:val="26"/>
          <w:u w:val="single"/>
        </w:rPr>
      </w:pPr>
    </w:p>
    <w:p w:rsidR="003B7587" w:rsidRPr="00390F63" w:rsidP="00554EFF">
      <w:pPr>
        <w:jc w:val="both"/>
        <w:rPr>
          <w:b/>
          <w:bCs/>
          <w:sz w:val="26"/>
          <w:szCs w:val="26"/>
        </w:rPr>
      </w:pPr>
      <w:r w:rsidRPr="00390F63">
        <w:rPr>
          <w:b/>
          <w:bCs/>
          <w:sz w:val="26"/>
          <w:szCs w:val="26"/>
        </w:rPr>
        <w:t>Truworth Wellness</w:t>
      </w:r>
    </w:p>
    <w:p w:rsidR="003B7587" w:rsidP="00554EFF">
      <w:pPr>
        <w:jc w:val="both"/>
        <w:rPr>
          <w:bCs/>
        </w:rPr>
      </w:pPr>
      <w:r w:rsidRPr="003B7587">
        <w:rPr>
          <w:bCs/>
        </w:rPr>
        <w:t>India, Jaipur</w:t>
      </w:r>
    </w:p>
    <w:p w:rsidR="00A20DD0" w:rsidRPr="003B7587" w:rsidP="00A20DD0">
      <w:pPr>
        <w:jc w:val="both"/>
        <w:rPr>
          <w:bCs/>
          <w:sz w:val="24"/>
          <w:szCs w:val="24"/>
        </w:rPr>
      </w:pPr>
      <w:r w:rsidRPr="003B7587">
        <w:rPr>
          <w:bCs/>
          <w:sz w:val="24"/>
          <w:szCs w:val="24"/>
        </w:rPr>
        <w:t>March</w:t>
      </w:r>
      <w:r w:rsidR="00CF0BF1">
        <w:rPr>
          <w:bCs/>
          <w:sz w:val="24"/>
          <w:szCs w:val="24"/>
        </w:rPr>
        <w:t xml:space="preserve"> </w:t>
      </w:r>
      <w:r w:rsidRPr="003B7587">
        <w:rPr>
          <w:bCs/>
          <w:sz w:val="24"/>
          <w:szCs w:val="24"/>
        </w:rPr>
        <w:t>2021-</w:t>
      </w:r>
      <w:r w:rsidR="00026C7D">
        <w:rPr>
          <w:bCs/>
          <w:sz w:val="24"/>
          <w:szCs w:val="24"/>
        </w:rPr>
        <w:t xml:space="preserve"> </w:t>
      </w:r>
      <w:r w:rsidRPr="003B7587">
        <w:rPr>
          <w:bCs/>
          <w:sz w:val="24"/>
          <w:szCs w:val="24"/>
        </w:rPr>
        <w:t>June</w:t>
      </w:r>
      <w:r w:rsidR="00CF0BF1">
        <w:rPr>
          <w:bCs/>
          <w:sz w:val="24"/>
          <w:szCs w:val="24"/>
        </w:rPr>
        <w:t xml:space="preserve"> </w:t>
      </w:r>
      <w:r w:rsidRPr="003B7587">
        <w:rPr>
          <w:bCs/>
          <w:sz w:val="24"/>
          <w:szCs w:val="24"/>
        </w:rPr>
        <w:t>2021</w:t>
      </w:r>
    </w:p>
    <w:p w:rsidR="00A20DD0" w:rsidRPr="00A20DD0" w:rsidP="00554EFF">
      <w:pPr>
        <w:jc w:val="both"/>
        <w:rPr>
          <w:bCs/>
        </w:rPr>
      </w:pPr>
    </w:p>
    <w:p w:rsidR="003B7587" w:rsidRPr="00026C7D" w:rsidP="003B7587">
      <w:pPr>
        <w:jc w:val="both"/>
        <w:rPr>
          <w:b/>
          <w:bCs/>
          <w:sz w:val="24"/>
          <w:szCs w:val="24"/>
          <w:u w:val="single"/>
        </w:rPr>
      </w:pPr>
      <w:r w:rsidRPr="00026C7D">
        <w:rPr>
          <w:b/>
          <w:bCs/>
          <w:sz w:val="24"/>
          <w:szCs w:val="24"/>
          <w:u w:val="single"/>
        </w:rPr>
        <w:t>Human Resource Consultant</w:t>
      </w:r>
    </w:p>
    <w:p w:rsidR="003B7587" w:rsidRPr="003B7587" w:rsidP="003B7587">
      <w:pPr>
        <w:jc w:val="both"/>
        <w:rPr>
          <w:sz w:val="24"/>
          <w:szCs w:val="24"/>
          <w:u w:val="single"/>
        </w:rPr>
      </w:pPr>
      <w:r w:rsidRPr="003B7587">
        <w:rPr>
          <w:b/>
          <w:bCs/>
          <w:sz w:val="24"/>
          <w:szCs w:val="24"/>
          <w:u w:val="single"/>
        </w:rPr>
        <w:t>Job Description</w:t>
      </w:r>
    </w:p>
    <w:p w:rsidR="003B7587" w:rsidRPr="003B7587" w:rsidP="00554EFF">
      <w:pPr>
        <w:jc w:val="both"/>
        <w:rPr>
          <w:bCs/>
          <w:sz w:val="24"/>
          <w:szCs w:val="24"/>
        </w:rPr>
      </w:pPr>
      <w:r w:rsidRPr="003B7587">
        <w:rPr>
          <w:bCs/>
          <w:sz w:val="24"/>
          <w:szCs w:val="24"/>
        </w:rPr>
        <w:t>Worked as Talent Acquisition for IT Profile</w:t>
      </w:r>
    </w:p>
    <w:p w:rsidR="003B7587" w:rsidP="00554EFF">
      <w:pPr>
        <w:jc w:val="both"/>
        <w:rPr>
          <w:b/>
          <w:bCs/>
          <w:sz w:val="26"/>
          <w:szCs w:val="26"/>
        </w:rPr>
      </w:pPr>
    </w:p>
    <w:p w:rsidR="00E7249C" w:rsidRPr="00390F63" w:rsidP="00554EFF">
      <w:pPr>
        <w:jc w:val="both"/>
        <w:rPr>
          <w:sz w:val="26"/>
          <w:szCs w:val="26"/>
        </w:rPr>
      </w:pPr>
      <w:r w:rsidRPr="00390F63">
        <w:rPr>
          <w:b/>
          <w:bCs/>
          <w:sz w:val="26"/>
          <w:szCs w:val="26"/>
        </w:rPr>
        <w:t>Chirag Group of Companies</w:t>
      </w:r>
    </w:p>
    <w:p w:rsidR="00A967BC" w:rsidP="00554EFF">
      <w:pPr>
        <w:jc w:val="both"/>
        <w:rPr>
          <w:sz w:val="24"/>
          <w:szCs w:val="24"/>
        </w:rPr>
      </w:pPr>
      <w:r w:rsidRPr="00853483">
        <w:rPr>
          <w:sz w:val="24"/>
          <w:szCs w:val="24"/>
        </w:rPr>
        <w:t>Dubai, UAE</w:t>
      </w:r>
    </w:p>
    <w:p w:rsidR="003B7587" w:rsidP="00554EFF">
      <w:pPr>
        <w:jc w:val="both"/>
        <w:rPr>
          <w:sz w:val="24"/>
          <w:szCs w:val="24"/>
        </w:rPr>
      </w:pPr>
      <w:r>
        <w:rPr>
          <w:sz w:val="24"/>
          <w:szCs w:val="24"/>
        </w:rPr>
        <w:t>August</w:t>
      </w:r>
      <w:r w:rsidRPr="00853483">
        <w:rPr>
          <w:sz w:val="24"/>
          <w:szCs w:val="24"/>
        </w:rPr>
        <w:t xml:space="preserve"> 2015</w:t>
      </w:r>
      <w:r w:rsidR="00A073D2">
        <w:rPr>
          <w:sz w:val="24"/>
          <w:szCs w:val="24"/>
        </w:rPr>
        <w:t xml:space="preserve"> - </w:t>
      </w:r>
      <w:r>
        <w:rPr>
          <w:sz w:val="24"/>
          <w:szCs w:val="24"/>
        </w:rPr>
        <w:t>January</w:t>
      </w:r>
      <w:r>
        <w:rPr>
          <w:sz w:val="24"/>
          <w:szCs w:val="24"/>
        </w:rPr>
        <w:t xml:space="preserve"> 2019</w:t>
      </w:r>
    </w:p>
    <w:p w:rsidR="003B7587" w:rsidRPr="00CE07EB" w:rsidP="00554EFF">
      <w:pPr>
        <w:jc w:val="both"/>
        <w:rPr>
          <w:sz w:val="24"/>
          <w:szCs w:val="24"/>
        </w:rPr>
      </w:pPr>
    </w:p>
    <w:p w:rsidR="00A22CFA" w:rsidRPr="00026C7D" w:rsidP="00554EFF">
      <w:pPr>
        <w:jc w:val="both"/>
        <w:rPr>
          <w:sz w:val="24"/>
          <w:szCs w:val="24"/>
          <w:u w:val="single"/>
        </w:rPr>
      </w:pPr>
      <w:r w:rsidRPr="00026C7D">
        <w:rPr>
          <w:b/>
          <w:sz w:val="24"/>
          <w:szCs w:val="24"/>
          <w:u w:val="single"/>
        </w:rPr>
        <w:t>HR Generalist</w:t>
      </w:r>
      <w:r w:rsidRPr="00026C7D" w:rsidR="00026C7D">
        <w:rPr>
          <w:b/>
          <w:sz w:val="24"/>
          <w:szCs w:val="24"/>
          <w:u w:val="single"/>
        </w:rPr>
        <w:t>/Recruiter</w:t>
      </w:r>
    </w:p>
    <w:p w:rsidR="00E7249C" w:rsidP="00E7249C">
      <w:pPr>
        <w:jc w:val="both"/>
        <w:rPr>
          <w:b/>
          <w:bCs/>
          <w:sz w:val="24"/>
          <w:szCs w:val="24"/>
          <w:u w:val="single"/>
        </w:rPr>
      </w:pPr>
      <w:r w:rsidRPr="00853483">
        <w:rPr>
          <w:b/>
          <w:bCs/>
          <w:sz w:val="24"/>
          <w:szCs w:val="24"/>
          <w:u w:val="single"/>
        </w:rPr>
        <w:t>Job Description</w:t>
      </w:r>
    </w:p>
    <w:p w:rsidR="00B668A2" w:rsidRPr="00853483" w:rsidP="00E7249C">
      <w:pPr>
        <w:jc w:val="both"/>
        <w:rPr>
          <w:sz w:val="24"/>
          <w:szCs w:val="24"/>
        </w:rPr>
      </w:pPr>
    </w:p>
    <w:p w:rsidR="00651CB4" w:rsidRPr="00B668A2" w:rsidP="00B668A2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apple-converted-space"/>
          <w:sz w:val="22"/>
          <w:szCs w:val="22"/>
        </w:rPr>
      </w:pPr>
      <w:r w:rsidRPr="00B668A2">
        <w:rPr>
          <w:sz w:val="22"/>
          <w:szCs w:val="22"/>
        </w:rPr>
        <w:t>In Charge of Recruitment process and performed</w:t>
      </w:r>
      <w:r w:rsidR="00F22C60">
        <w:rPr>
          <w:sz w:val="22"/>
          <w:szCs w:val="22"/>
        </w:rPr>
        <w:t xml:space="preserve"> all related duties like Identifying the J</w:t>
      </w:r>
      <w:r w:rsidRPr="00B668A2">
        <w:rPr>
          <w:sz w:val="22"/>
          <w:szCs w:val="22"/>
        </w:rPr>
        <w:t xml:space="preserve">ob </w:t>
      </w:r>
      <w:r w:rsidR="00F22C60">
        <w:rPr>
          <w:sz w:val="22"/>
          <w:szCs w:val="22"/>
        </w:rPr>
        <w:t>R</w:t>
      </w:r>
      <w:r w:rsidRPr="00B668A2">
        <w:rPr>
          <w:sz w:val="22"/>
          <w:szCs w:val="22"/>
        </w:rPr>
        <w:t>equirements</w:t>
      </w:r>
      <w:r w:rsidRPr="00B668A2" w:rsidR="00223775">
        <w:rPr>
          <w:sz w:val="22"/>
          <w:szCs w:val="22"/>
        </w:rPr>
        <w:t>, Reviewing</w:t>
      </w:r>
      <w:r w:rsidR="00F22C60">
        <w:rPr>
          <w:sz w:val="22"/>
          <w:szCs w:val="22"/>
        </w:rPr>
        <w:t xml:space="preserve"> A</w:t>
      </w:r>
      <w:r w:rsidRPr="00B668A2">
        <w:rPr>
          <w:sz w:val="22"/>
          <w:szCs w:val="22"/>
        </w:rPr>
        <w:t xml:space="preserve">pplications, </w:t>
      </w:r>
      <w:r w:rsidR="00F22C60">
        <w:rPr>
          <w:sz w:val="22"/>
          <w:szCs w:val="22"/>
        </w:rPr>
        <w:t>S</w:t>
      </w:r>
      <w:r w:rsidRPr="00B668A2">
        <w:rPr>
          <w:sz w:val="22"/>
          <w:szCs w:val="22"/>
        </w:rPr>
        <w:t xml:space="preserve">creening, </w:t>
      </w:r>
      <w:r w:rsidR="00F22C60">
        <w:rPr>
          <w:sz w:val="22"/>
          <w:szCs w:val="22"/>
        </w:rPr>
        <w:t>Shortlisting and Selecting the Right C</w:t>
      </w:r>
      <w:r w:rsidRPr="00B668A2">
        <w:rPr>
          <w:sz w:val="22"/>
          <w:szCs w:val="22"/>
        </w:rPr>
        <w:t>andidate.</w:t>
      </w:r>
      <w:r w:rsidRPr="00B668A2">
        <w:rPr>
          <w:rStyle w:val="apple-converted-space"/>
          <w:sz w:val="22"/>
          <w:szCs w:val="22"/>
        </w:rPr>
        <w:t> </w:t>
      </w:r>
    </w:p>
    <w:p w:rsidR="00B668A2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 w:rsidRPr="00853483">
        <w:t>Conducting Recognition Programs for employees to boost their confidence and satisfaction level for their Respective jobs.</w:t>
      </w:r>
    </w:p>
    <w:p w:rsidR="005560E5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apple-converted-space"/>
        </w:rPr>
      </w:pPr>
      <w:r>
        <w:t>Meet with Management to discuss and deliverance of the business plans that includes Recruitment, contract extension and other conversions.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Prepared</w:t>
      </w:r>
      <w:r w:rsidRPr="00853483">
        <w:t xml:space="preserve"> Offer Letters, Salary Revision Orders, Salary C</w:t>
      </w:r>
      <w:r>
        <w:t>ertificates, NOC etc.</w:t>
      </w:r>
      <w:r>
        <w:br/>
        <w:t>Conducted</w:t>
      </w:r>
      <w:r w:rsidRPr="00853483">
        <w:t xml:space="preserve"> Probationary Appraisals.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 xml:space="preserve">Worked on </w:t>
      </w:r>
      <w:r w:rsidR="00FC284E">
        <w:t xml:space="preserve">Staff </w:t>
      </w:r>
      <w:r w:rsidRPr="00853483" w:rsidR="00FC284E">
        <w:t>Payroll</w:t>
      </w:r>
      <w:r w:rsidRPr="00853483">
        <w:t xml:space="preserve"> </w:t>
      </w:r>
      <w:r w:rsidR="00F22C60">
        <w:t>and submitted</w:t>
      </w:r>
      <w:r>
        <w:t xml:space="preserve"> the same to finance </w:t>
      </w:r>
      <w:r w:rsidR="00F22C60">
        <w:t>department</w:t>
      </w:r>
      <w:r w:rsidRPr="00853483">
        <w:t xml:space="preserve"> for further </w:t>
      </w:r>
      <w:r w:rsidR="00F22C60">
        <w:t xml:space="preserve">salary </w:t>
      </w:r>
      <w:r w:rsidRPr="00853483">
        <w:t>process</w:t>
      </w:r>
      <w:r w:rsidR="00F22C60">
        <w:t>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apple-converted-space"/>
        </w:rPr>
      </w:pPr>
      <w:r>
        <w:t>Managed</w:t>
      </w:r>
      <w:r w:rsidRPr="00853483">
        <w:t xml:space="preserve"> Leaves &amp; Tickets for all staff.</w:t>
      </w:r>
      <w:r w:rsidRPr="00853483">
        <w:rPr>
          <w:rStyle w:val="apple-converted-space"/>
        </w:rPr>
        <w:t> 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Supervised</w:t>
      </w:r>
      <w:r w:rsidR="00F85DFF">
        <w:t xml:space="preserve"> &amp; Assisted</w:t>
      </w:r>
      <w:r w:rsidR="007C0E95">
        <w:t xml:space="preserve"> </w:t>
      </w:r>
      <w:r w:rsidRPr="00853483">
        <w:t>PR</w:t>
      </w:r>
      <w:r>
        <w:t>O in order to get Visas on time and worked on JAFZA Portal for Application of New Employee Visa’s and Renewal of old Employees.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Handled</w:t>
      </w:r>
      <w:r w:rsidRPr="00853483">
        <w:t xml:space="preserve"> the complete Mobilization Process.</w:t>
      </w:r>
    </w:p>
    <w:p w:rsidR="00651CB4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 xml:space="preserve">Independently managed </w:t>
      </w:r>
      <w:r w:rsidR="002815D9">
        <w:t>Induction</w:t>
      </w:r>
      <w:r w:rsidR="008A33F2">
        <w:t>,</w:t>
      </w:r>
      <w:r>
        <w:t xml:space="preserve"> </w:t>
      </w:r>
      <w:r w:rsidR="008A33F2">
        <w:t xml:space="preserve">Orientation, Retention &amp; </w:t>
      </w:r>
      <w:r>
        <w:t>off Boarding of employees.</w:t>
      </w:r>
    </w:p>
    <w:p w:rsidR="000A494A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Manage and resolve promptly and completely all employee related issues and address the grievances.</w:t>
      </w:r>
    </w:p>
    <w:p w:rsidR="006D5307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Prepared Performance evaluations in discussion with Team Manager.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 w:rsidRPr="00853483">
        <w:t>Responsible for the renewal of Insurance Policies (Medical / Workmen Compensation &amp; Group Life Insurance)</w:t>
      </w:r>
    </w:p>
    <w:p w:rsidR="00651CB4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Prepared</w:t>
      </w:r>
      <w:r w:rsidRPr="00853483">
        <w:t xml:space="preserve"> correspondence for all medical claim related cases and ensure reimbursement is completed in timely manner.</w:t>
      </w:r>
    </w:p>
    <w:p w:rsidR="00C97368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 xml:space="preserve">Managed </w:t>
      </w:r>
      <w:r>
        <w:t>Departmental setups, training’s, hr budgeting developing, organizing hr policies and procedures.</w:t>
      </w:r>
    </w:p>
    <w:p w:rsidR="00C97368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Worked on KPI with the Senior Management.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Update</w:t>
      </w:r>
      <w:r w:rsidR="00DB50A4">
        <w:t xml:space="preserve"> &amp; Maintained</w:t>
      </w:r>
      <w:r w:rsidR="00223775">
        <w:t xml:space="preserve"> personal filing hard and soft copies of all the employees.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 w:rsidRPr="00853483">
        <w:t>Assist Visa cancellation, visa renewal follow ups.</w:t>
      </w:r>
    </w:p>
    <w:p w:rsidR="00651CB4" w:rsidRPr="00853483" w:rsidP="00651CB4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 w:rsidRPr="00853483">
        <w:t>Monthly time sheets preparation for labor inspection.</w:t>
      </w:r>
    </w:p>
    <w:p w:rsidR="007350CE" w:rsidRPr="007350CE" w:rsidP="007350CE">
      <w:pPr>
        <w:pStyle w:val="cl"/>
        <w:numPr>
          <w:ilvl w:val="0"/>
          <w:numId w:val="37"/>
        </w:numPr>
        <w:spacing w:before="0" w:beforeAutospacing="0" w:after="0" w:afterAutospacing="0"/>
        <w:textAlignment w:val="baseline"/>
      </w:pPr>
      <w:r>
        <w:t>Coordinated</w:t>
      </w:r>
      <w:r w:rsidRPr="00853483" w:rsidR="00651CB4">
        <w:t xml:space="preserve"> with HR team members to ensure quality and timely delivery of HR services to employees.</w:t>
      </w:r>
    </w:p>
    <w:p w:rsidR="007350CE" w:rsidP="007350CE">
      <w:pPr>
        <w:pStyle w:val="cl"/>
        <w:spacing w:before="0" w:beforeAutospacing="0" w:after="0" w:afterAutospacing="0"/>
        <w:ind w:left="720"/>
        <w:textAlignment w:val="baseline"/>
        <w:rPr>
          <w:b/>
          <w:bCs/>
          <w:sz w:val="26"/>
          <w:szCs w:val="26"/>
        </w:rPr>
      </w:pPr>
    </w:p>
    <w:p w:rsidR="001A0B5C" w:rsidP="007961A7">
      <w:pPr>
        <w:pStyle w:val="cl"/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r w:rsidRPr="007350CE">
        <w:rPr>
          <w:b/>
          <w:bCs/>
          <w:sz w:val="26"/>
          <w:szCs w:val="26"/>
        </w:rPr>
        <w:t>JP Soft.</w:t>
      </w:r>
    </w:p>
    <w:p w:rsidR="00AC0B37" w:rsidP="007961A7">
      <w:pPr>
        <w:pStyle w:val="cl"/>
        <w:spacing w:before="0" w:beforeAutospacing="0" w:after="0" w:afterAutospacing="0"/>
        <w:textAlignment w:val="baseline"/>
        <w:rPr>
          <w:bCs/>
        </w:rPr>
      </w:pPr>
      <w:r w:rsidRPr="00853483">
        <w:rPr>
          <w:bCs/>
        </w:rPr>
        <w:t>Jaipur Rajasthan,</w:t>
      </w:r>
      <w:r w:rsidRPr="00853483">
        <w:t xml:space="preserve"> India</w:t>
      </w:r>
    </w:p>
    <w:p w:rsidR="003B7587" w:rsidP="007961A7">
      <w:pPr>
        <w:pStyle w:val="cl"/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r>
        <w:rPr>
          <w:bCs/>
        </w:rPr>
        <w:t>May 2014 -</w:t>
      </w:r>
      <w:r w:rsidRPr="00853483">
        <w:rPr>
          <w:bCs/>
        </w:rPr>
        <w:t xml:space="preserve"> June 2015</w:t>
      </w:r>
    </w:p>
    <w:p w:rsidR="00CF0BF1" w:rsidP="007961A7">
      <w:pPr>
        <w:pStyle w:val="cl"/>
        <w:spacing w:before="0" w:beforeAutospacing="0" w:after="0" w:afterAutospacing="0"/>
        <w:textAlignment w:val="baseline"/>
        <w:rPr>
          <w:b/>
          <w:bCs/>
          <w:u w:val="single"/>
        </w:rPr>
      </w:pPr>
    </w:p>
    <w:p w:rsidR="00CF4A95" w:rsidRPr="00CF0BF1" w:rsidP="007961A7">
      <w:pPr>
        <w:pStyle w:val="cl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CF0BF1">
        <w:rPr>
          <w:b/>
          <w:bCs/>
          <w:u w:val="single"/>
        </w:rPr>
        <w:t>HR</w:t>
      </w:r>
      <w:r w:rsidRPr="00CF0BF1" w:rsidR="00CE07EB">
        <w:rPr>
          <w:b/>
          <w:bCs/>
          <w:u w:val="single"/>
        </w:rPr>
        <w:t xml:space="preserve"> </w:t>
      </w:r>
      <w:r w:rsidRPr="00CF0BF1">
        <w:rPr>
          <w:b/>
          <w:bCs/>
          <w:u w:val="single"/>
        </w:rPr>
        <w:t>Executive</w:t>
      </w:r>
    </w:p>
    <w:p w:rsidR="00CE137B" w:rsidRPr="00853483" w:rsidP="00CE137B">
      <w:pPr>
        <w:jc w:val="both"/>
        <w:rPr>
          <w:sz w:val="24"/>
          <w:szCs w:val="24"/>
        </w:rPr>
      </w:pPr>
      <w:r w:rsidRPr="00853483">
        <w:rPr>
          <w:b/>
          <w:bCs/>
          <w:sz w:val="24"/>
          <w:szCs w:val="24"/>
          <w:u w:val="single"/>
        </w:rPr>
        <w:t>Job Description</w:t>
      </w:r>
    </w:p>
    <w:p w:rsidR="00CE137B" w:rsidRPr="000022F9" w:rsidP="00CE137B">
      <w:pPr>
        <w:pStyle w:val="ListParagraph"/>
        <w:numPr>
          <w:ilvl w:val="0"/>
          <w:numId w:val="45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0022F9">
        <w:rPr>
          <w:rFonts w:ascii="Times New Roman" w:hAnsi="Times New Roman"/>
          <w:sz w:val="24"/>
          <w:szCs w:val="24"/>
          <w:shd w:val="clear" w:color="auto" w:fill="FFFFFF"/>
        </w:rPr>
        <w:t>Performed HR Adm</w:t>
      </w:r>
      <w:r w:rsidR="009F1EE8">
        <w:rPr>
          <w:rFonts w:ascii="Times New Roman" w:hAnsi="Times New Roman"/>
          <w:sz w:val="24"/>
          <w:szCs w:val="24"/>
          <w:shd w:val="clear" w:color="auto" w:fill="FFFFFF"/>
        </w:rPr>
        <w:t>inistrator duties where handled</w:t>
      </w:r>
      <w:r w:rsidRPr="000022F9">
        <w:rPr>
          <w:rFonts w:ascii="Times New Roman" w:hAnsi="Times New Roman"/>
          <w:sz w:val="24"/>
          <w:szCs w:val="24"/>
          <w:shd w:val="clear" w:color="auto" w:fill="FFFFFF"/>
        </w:rPr>
        <w:t xml:space="preserve"> new and old employees records in      line with requirement and data protection laws.</w:t>
      </w:r>
    </w:p>
    <w:p w:rsidR="00CF4A95" w:rsidRPr="000022F9" w:rsidP="00CE137B">
      <w:pPr>
        <w:pStyle w:val="ListParagraph"/>
        <w:numPr>
          <w:ilvl w:val="0"/>
          <w:numId w:val="45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0022F9">
        <w:rPr>
          <w:rFonts w:ascii="Times New Roman" w:hAnsi="Times New Roman"/>
          <w:sz w:val="24"/>
          <w:szCs w:val="24"/>
          <w:shd w:val="clear" w:color="auto" w:fill="FFFFFF"/>
        </w:rPr>
        <w:t>Maintaining Attendance Sheets, Streamlined induction and on-boarding process, Assisting in Recruitment Process</w:t>
      </w:r>
    </w:p>
    <w:p w:rsidR="002E0732" w:rsidRPr="00853483" w:rsidP="002E0732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Rhyme </w:t>
      </w:r>
      <w:r w:rsidR="00AC0B37">
        <w:rPr>
          <w:b/>
          <w:bCs/>
          <w:sz w:val="26"/>
          <w:szCs w:val="26"/>
        </w:rPr>
        <w:t>InfoTech</w:t>
      </w:r>
      <w:r>
        <w:rPr>
          <w:b/>
          <w:bCs/>
          <w:sz w:val="26"/>
          <w:szCs w:val="26"/>
        </w:rPr>
        <w:t xml:space="preserve"> Pvt</w:t>
      </w:r>
      <w:r w:rsidR="00B92E94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 xml:space="preserve"> Ltd</w:t>
      </w:r>
    </w:p>
    <w:p w:rsidR="007961A7" w:rsidP="00E040CA">
      <w:pPr>
        <w:jc w:val="both"/>
        <w:rPr>
          <w:sz w:val="24"/>
          <w:szCs w:val="24"/>
        </w:rPr>
      </w:pPr>
      <w:r w:rsidRPr="00853483">
        <w:rPr>
          <w:bCs/>
          <w:sz w:val="24"/>
          <w:szCs w:val="24"/>
        </w:rPr>
        <w:t>Jaipur Rajasthan,</w:t>
      </w:r>
      <w:r w:rsidRPr="00853483">
        <w:rPr>
          <w:sz w:val="24"/>
          <w:szCs w:val="24"/>
        </w:rPr>
        <w:t xml:space="preserve"> India.</w:t>
      </w:r>
    </w:p>
    <w:p w:rsidR="00CE137B" w:rsidP="00E040CA">
      <w:pPr>
        <w:jc w:val="both"/>
        <w:rPr>
          <w:sz w:val="24"/>
          <w:szCs w:val="24"/>
        </w:rPr>
      </w:pPr>
      <w:r>
        <w:rPr>
          <w:bCs/>
          <w:sz w:val="24"/>
          <w:szCs w:val="24"/>
        </w:rPr>
        <w:t>September</w:t>
      </w:r>
      <w:r w:rsidR="00471981">
        <w:rPr>
          <w:bCs/>
          <w:sz w:val="24"/>
          <w:szCs w:val="24"/>
        </w:rPr>
        <w:t xml:space="preserve"> 2012 -</w:t>
      </w:r>
      <w:r w:rsidRPr="00853483" w:rsidR="003B7587">
        <w:rPr>
          <w:bCs/>
          <w:sz w:val="24"/>
          <w:szCs w:val="24"/>
        </w:rPr>
        <w:t xml:space="preserve"> Apr</w:t>
      </w:r>
      <w:r>
        <w:rPr>
          <w:bCs/>
          <w:sz w:val="24"/>
          <w:szCs w:val="24"/>
        </w:rPr>
        <w:t>il</w:t>
      </w:r>
      <w:r w:rsidRPr="00853483" w:rsidR="003B7587">
        <w:rPr>
          <w:bCs/>
          <w:sz w:val="24"/>
          <w:szCs w:val="24"/>
        </w:rPr>
        <w:t xml:space="preserve"> 2014</w:t>
      </w:r>
    </w:p>
    <w:p w:rsidR="00CF0BF1" w:rsidP="00E040CA">
      <w:pPr>
        <w:jc w:val="both"/>
        <w:rPr>
          <w:bCs/>
        </w:rPr>
      </w:pPr>
    </w:p>
    <w:p w:rsidR="00CE137B" w:rsidRPr="00CF0BF1" w:rsidP="00E040CA">
      <w:pPr>
        <w:jc w:val="both"/>
        <w:rPr>
          <w:b/>
          <w:bCs/>
          <w:u w:val="single"/>
        </w:rPr>
      </w:pPr>
      <w:r w:rsidRPr="00CF0BF1">
        <w:rPr>
          <w:b/>
          <w:bCs/>
          <w:u w:val="single"/>
        </w:rPr>
        <w:t>HR</w:t>
      </w:r>
      <w:r w:rsidRPr="00CF0BF1" w:rsidR="00AC0B37">
        <w:rPr>
          <w:b/>
          <w:bCs/>
          <w:u w:val="single"/>
        </w:rPr>
        <w:t xml:space="preserve"> Administrator</w:t>
      </w:r>
      <w:r w:rsidRPr="00CF0BF1" w:rsidR="002E0732">
        <w:rPr>
          <w:b/>
          <w:bCs/>
          <w:u w:val="single"/>
        </w:rPr>
        <w:t xml:space="preserve"> </w:t>
      </w:r>
    </w:p>
    <w:p w:rsidR="00CE137B" w:rsidRPr="00CE137B" w:rsidP="00CE137B">
      <w:pPr>
        <w:jc w:val="both"/>
        <w:rPr>
          <w:b/>
          <w:bCs/>
          <w:sz w:val="24"/>
          <w:szCs w:val="24"/>
          <w:u w:val="single"/>
        </w:rPr>
      </w:pPr>
      <w:r w:rsidRPr="00853483">
        <w:rPr>
          <w:b/>
          <w:bCs/>
          <w:sz w:val="24"/>
          <w:szCs w:val="24"/>
          <w:u w:val="single"/>
        </w:rPr>
        <w:t>Job Description</w:t>
      </w:r>
    </w:p>
    <w:p w:rsidR="00CE137B" w:rsidRPr="00BD7B95" w:rsidP="00CE137B">
      <w:pPr>
        <w:pStyle w:val="ListParagraph"/>
        <w:numPr>
          <w:ilvl w:val="0"/>
          <w:numId w:val="44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BD7B95">
        <w:rPr>
          <w:rFonts w:ascii="Times New Roman" w:hAnsi="Times New Roman"/>
          <w:sz w:val="24"/>
          <w:szCs w:val="24"/>
          <w:shd w:val="clear" w:color="auto" w:fill="FFFFFF"/>
        </w:rPr>
        <w:t>Organized</w:t>
      </w:r>
      <w:r w:rsidRPr="00BD7B95">
        <w:rPr>
          <w:rFonts w:ascii="Times New Roman" w:hAnsi="Times New Roman"/>
          <w:sz w:val="24"/>
          <w:szCs w:val="24"/>
          <w:shd w:val="clear" w:color="auto" w:fill="FFFFFF"/>
        </w:rPr>
        <w:t xml:space="preserve"> and Maintain Personal records.</w:t>
      </w:r>
    </w:p>
    <w:p w:rsidR="00CE137B" w:rsidRPr="00BD7B95" w:rsidP="00CE137B">
      <w:pPr>
        <w:pStyle w:val="ListParagraph"/>
        <w:numPr>
          <w:ilvl w:val="0"/>
          <w:numId w:val="44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BD7B95">
        <w:rPr>
          <w:rFonts w:ascii="Times New Roman" w:hAnsi="Times New Roman"/>
          <w:sz w:val="24"/>
          <w:szCs w:val="24"/>
          <w:shd w:val="clear" w:color="auto" w:fill="FFFFFF"/>
        </w:rPr>
        <w:t>Managing HR Documents,</w:t>
      </w:r>
      <w:r w:rsidR="004A076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D1258">
        <w:rPr>
          <w:rFonts w:ascii="Times New Roman" w:hAnsi="Times New Roman"/>
          <w:sz w:val="24"/>
          <w:szCs w:val="24"/>
          <w:shd w:val="clear" w:color="auto" w:fill="FFFFFF"/>
        </w:rPr>
        <w:t>Updating Internal Database</w:t>
      </w:r>
      <w:r w:rsidRPr="00BD7B95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2E0732" w:rsidRPr="00BD7B95" w:rsidP="00CE137B">
      <w:pPr>
        <w:pStyle w:val="ListParagraph"/>
        <w:numPr>
          <w:ilvl w:val="0"/>
          <w:numId w:val="44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BD7B95">
        <w:rPr>
          <w:rFonts w:ascii="Times New Roman" w:hAnsi="Times New Roman"/>
          <w:sz w:val="24"/>
          <w:szCs w:val="24"/>
          <w:shd w:val="clear" w:color="auto" w:fill="FFFFFF"/>
        </w:rPr>
        <w:t>Assisting in payroll preparation by providing relevant data like absence,</w:t>
      </w:r>
      <w:r w:rsidR="004A076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02614">
        <w:rPr>
          <w:rFonts w:ascii="Times New Roman" w:hAnsi="Times New Roman"/>
          <w:sz w:val="24"/>
          <w:szCs w:val="24"/>
          <w:shd w:val="clear" w:color="auto" w:fill="FFFFFF"/>
        </w:rPr>
        <w:t>bonuses &amp;</w:t>
      </w:r>
      <w:r w:rsidR="004A076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D7B95">
        <w:rPr>
          <w:rFonts w:ascii="Times New Roman" w:hAnsi="Times New Roman"/>
          <w:sz w:val="24"/>
          <w:szCs w:val="24"/>
          <w:shd w:val="clear" w:color="auto" w:fill="FFFFFF"/>
        </w:rPr>
        <w:t>leaves</w:t>
      </w:r>
    </w:p>
    <w:p w:rsidR="00471981" w:rsidP="00CE137B">
      <w:pPr>
        <w:tabs>
          <w:tab w:val="left" w:pos="7035"/>
        </w:tabs>
        <w:jc w:val="both"/>
        <w:rPr>
          <w:sz w:val="24"/>
          <w:szCs w:val="24"/>
        </w:rPr>
      </w:pPr>
      <w:r w:rsidRPr="003134B0">
        <w:rPr>
          <w:b/>
          <w:bCs/>
          <w:sz w:val="26"/>
          <w:szCs w:val="26"/>
        </w:rPr>
        <w:t>HDFC Bank</w:t>
      </w:r>
      <w:r>
        <w:rPr>
          <w:b/>
          <w:bCs/>
          <w:sz w:val="26"/>
          <w:szCs w:val="26"/>
        </w:rPr>
        <w:t>:</w:t>
      </w:r>
    </w:p>
    <w:p w:rsidR="00554EFF" w:rsidRPr="00CE137B" w:rsidP="00CE137B">
      <w:pPr>
        <w:tabs>
          <w:tab w:val="left" w:pos="7035"/>
        </w:tabs>
        <w:jc w:val="both"/>
        <w:rPr>
          <w:sz w:val="20"/>
          <w:szCs w:val="20"/>
        </w:rPr>
      </w:pPr>
      <w:r w:rsidRPr="00D35F02">
        <w:rPr>
          <w:sz w:val="26"/>
          <w:szCs w:val="26"/>
        </w:rPr>
        <w:t>Credit Card Department</w:t>
      </w:r>
    </w:p>
    <w:p w:rsidR="00554EFF" w:rsidP="00554EFF">
      <w:pPr>
        <w:jc w:val="both"/>
        <w:rPr>
          <w:sz w:val="24"/>
          <w:szCs w:val="24"/>
        </w:rPr>
      </w:pPr>
      <w:r w:rsidRPr="00853483">
        <w:rPr>
          <w:sz w:val="24"/>
          <w:szCs w:val="24"/>
        </w:rPr>
        <w:t>Jaipur Rajasthan, India.</w:t>
      </w:r>
    </w:p>
    <w:p w:rsidR="00CE137B" w:rsidP="00554EFF">
      <w:pPr>
        <w:jc w:val="both"/>
        <w:rPr>
          <w:sz w:val="24"/>
          <w:szCs w:val="24"/>
        </w:rPr>
      </w:pPr>
      <w:r>
        <w:rPr>
          <w:sz w:val="24"/>
          <w:szCs w:val="24"/>
        </w:rPr>
        <w:t>June 2010 - August</w:t>
      </w:r>
      <w:r w:rsidRPr="00853483" w:rsidR="00AC0B37">
        <w:rPr>
          <w:sz w:val="24"/>
          <w:szCs w:val="24"/>
        </w:rPr>
        <w:t xml:space="preserve"> 2012</w:t>
      </w:r>
    </w:p>
    <w:p w:rsidR="00471981" w:rsidP="00554EFF">
      <w:pPr>
        <w:jc w:val="both"/>
        <w:rPr>
          <w:sz w:val="24"/>
          <w:szCs w:val="24"/>
        </w:rPr>
      </w:pPr>
    </w:p>
    <w:p w:rsidR="00554EFF" w:rsidP="00554EFF">
      <w:pPr>
        <w:jc w:val="both"/>
        <w:rPr>
          <w:sz w:val="24"/>
          <w:szCs w:val="24"/>
        </w:rPr>
      </w:pPr>
      <w:r w:rsidRPr="00471981">
        <w:rPr>
          <w:b/>
          <w:sz w:val="24"/>
          <w:szCs w:val="24"/>
          <w:u w:val="single"/>
        </w:rPr>
        <w:t xml:space="preserve">Junior </w:t>
      </w:r>
      <w:r w:rsidRPr="00471981" w:rsidR="00AC0B37">
        <w:rPr>
          <w:b/>
          <w:sz w:val="24"/>
          <w:szCs w:val="24"/>
          <w:u w:val="single"/>
        </w:rPr>
        <w:t>Officer</w:t>
      </w:r>
    </w:p>
    <w:p w:rsidR="00802614" w:rsidRPr="009F1EE8" w:rsidP="00554EFF">
      <w:pPr>
        <w:jc w:val="both"/>
        <w:rPr>
          <w:b/>
          <w:bCs/>
          <w:sz w:val="24"/>
          <w:szCs w:val="24"/>
          <w:u w:val="single"/>
        </w:rPr>
      </w:pPr>
      <w:r w:rsidRPr="00853483">
        <w:rPr>
          <w:b/>
          <w:bCs/>
          <w:sz w:val="24"/>
          <w:szCs w:val="24"/>
          <w:u w:val="single"/>
        </w:rPr>
        <w:t>Job Description</w:t>
      </w:r>
    </w:p>
    <w:p w:rsidR="00CE137B" w:rsidRPr="00CE137B" w:rsidP="00CE137B">
      <w:pPr>
        <w:pStyle w:val="ListParagraph"/>
        <w:numPr>
          <w:ilvl w:val="0"/>
          <w:numId w:val="46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CE137B">
        <w:rPr>
          <w:rFonts w:ascii="Times New Roman" w:hAnsi="Times New Roman"/>
          <w:sz w:val="24"/>
          <w:szCs w:val="24"/>
          <w:shd w:val="clear" w:color="auto" w:fill="FFFFFF"/>
        </w:rPr>
        <w:t>Creating &amp; Up</w:t>
      </w:r>
      <w:r w:rsidR="00471981">
        <w:rPr>
          <w:rFonts w:ascii="Times New Roman" w:hAnsi="Times New Roman"/>
          <w:sz w:val="24"/>
          <w:szCs w:val="24"/>
          <w:shd w:val="clear" w:color="auto" w:fill="FFFFFF"/>
        </w:rPr>
        <w:t>da</w:t>
      </w:r>
      <w:r w:rsidR="00122E45">
        <w:rPr>
          <w:rFonts w:ascii="Times New Roman" w:hAnsi="Times New Roman"/>
          <w:sz w:val="24"/>
          <w:szCs w:val="24"/>
          <w:shd w:val="clear" w:color="auto" w:fill="FFFFFF"/>
        </w:rPr>
        <w:t>ting of Customer Master Data</w:t>
      </w:r>
      <w:bookmarkStart w:id="0" w:name="_GoBack"/>
      <w:bookmarkEnd w:id="0"/>
    </w:p>
    <w:p w:rsidR="00CE137B" w:rsidRPr="00CE137B" w:rsidP="00CE137B">
      <w:pPr>
        <w:pStyle w:val="ListParagraph"/>
        <w:numPr>
          <w:ilvl w:val="0"/>
          <w:numId w:val="46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CE137B">
        <w:rPr>
          <w:rFonts w:ascii="Times New Roman" w:hAnsi="Times New Roman"/>
          <w:sz w:val="24"/>
          <w:szCs w:val="24"/>
          <w:shd w:val="clear" w:color="auto" w:fill="FFFFFF"/>
        </w:rPr>
        <w:t>Handled calls in inbound for credit cards customers and giving the appropriate solu</w:t>
      </w:r>
      <w:r>
        <w:rPr>
          <w:rFonts w:ascii="Times New Roman" w:hAnsi="Times New Roman"/>
          <w:sz w:val="24"/>
          <w:szCs w:val="24"/>
          <w:shd w:val="clear" w:color="auto" w:fill="FFFFFF"/>
        </w:rPr>
        <w:t>tion according to their queries.</w:t>
      </w:r>
    </w:p>
    <w:p w:rsidR="00CE137B" w:rsidRPr="00CE137B" w:rsidP="00CE137B">
      <w:pPr>
        <w:pStyle w:val="ListParagraph"/>
        <w:numPr>
          <w:ilvl w:val="0"/>
          <w:numId w:val="46"/>
        </w:numPr>
        <w:spacing w:before="255" w:after="255"/>
        <w:textAlignment w:val="baseline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CE137B">
        <w:rPr>
          <w:rFonts w:ascii="Times New Roman" w:hAnsi="Times New Roman"/>
          <w:sz w:val="24"/>
          <w:szCs w:val="24"/>
          <w:shd w:val="clear" w:color="auto" w:fill="FFFFFF"/>
        </w:rPr>
        <w:t>Marketing the Credit Card Loan &amp;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other products in an outbound.</w:t>
      </w:r>
    </w:p>
    <w:p w:rsidR="00DB2EB8" w:rsidRPr="00DE0969" w:rsidP="00DE0969">
      <w:pPr>
        <w:pStyle w:val="ListParagraph"/>
        <w:numPr>
          <w:ilvl w:val="0"/>
          <w:numId w:val="46"/>
        </w:numPr>
        <w:spacing w:before="255" w:after="255"/>
        <w:textAlignment w:val="baseline"/>
        <w:outlineLvl w:val="2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r w:rsidRPr="00CE137B">
        <w:rPr>
          <w:rFonts w:ascii="Times New Roman" w:hAnsi="Times New Roman"/>
          <w:sz w:val="24"/>
          <w:szCs w:val="24"/>
          <w:shd w:val="clear" w:color="auto" w:fill="FFFFFF"/>
        </w:rPr>
        <w:t>Promoting the HDFC Life and HDFC Ergo General Insurance.</w:t>
      </w:r>
    </w:p>
    <w:tbl>
      <w:tblPr>
        <w:tblW w:w="0" w:type="auto"/>
        <w:tblInd w:w="20" w:type="dxa"/>
        <w:tblLook w:val="0000"/>
      </w:tblPr>
      <w:tblGrid>
        <w:gridCol w:w="9198"/>
      </w:tblGrid>
      <w:tr w:rsidTr="00A32776">
        <w:tblPrEx>
          <w:tblW w:w="0" w:type="auto"/>
          <w:tblInd w:w="20" w:type="dxa"/>
          <w:tblLook w:val="0000"/>
        </w:tblPrEx>
        <w:tc>
          <w:tcPr>
            <w:tcW w:w="9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DB2EB8" w:rsidRPr="00853483" w:rsidP="00A32776">
            <w:pPr>
              <w:jc w:val="both"/>
            </w:pPr>
            <w:r>
              <w:rPr>
                <w:b/>
                <w:bCs/>
                <w:sz w:val="28"/>
                <w:szCs w:val="28"/>
              </w:rPr>
              <w:t>Top</w:t>
            </w:r>
            <w:r w:rsidRPr="00853483">
              <w:rPr>
                <w:b/>
                <w:bCs/>
                <w:sz w:val="28"/>
                <w:szCs w:val="28"/>
              </w:rPr>
              <w:t xml:space="preserve"> Skills</w:t>
            </w:r>
          </w:p>
        </w:tc>
      </w:tr>
    </w:tbl>
    <w:p w:rsidR="00DB2EB8" w:rsidRPr="00853483" w:rsidP="00DB2EB8">
      <w:pPr>
        <w:jc w:val="both"/>
        <w:rPr>
          <w:b/>
          <w:bCs/>
          <w:sz w:val="10"/>
          <w:szCs w:val="10"/>
        </w:rPr>
      </w:pPr>
    </w:p>
    <w:p w:rsidR="00C340BF" w:rsidRPr="00C340BF" w:rsidP="00E02630">
      <w:pPr>
        <w:numPr>
          <w:ilvl w:val="0"/>
          <w:numId w:val="39"/>
        </w:numPr>
        <w:spacing w:before="100" w:beforeAutospacing="1" w:after="100" w:afterAutospacing="1"/>
        <w:rPr>
          <w:color w:val="212529"/>
          <w:spacing w:val="-1"/>
          <w:sz w:val="24"/>
          <w:szCs w:val="24"/>
        </w:rPr>
      </w:pPr>
      <w:r w:rsidRPr="00C340BF">
        <w:rPr>
          <w:color w:val="212529"/>
          <w:spacing w:val="-1"/>
          <w:sz w:val="24"/>
          <w:szCs w:val="24"/>
        </w:rPr>
        <w:t>Recruitment,</w:t>
      </w:r>
      <w:r>
        <w:rPr>
          <w:color w:val="212529"/>
          <w:spacing w:val="-1"/>
          <w:sz w:val="24"/>
          <w:szCs w:val="24"/>
        </w:rPr>
        <w:t xml:space="preserve"> </w:t>
      </w:r>
      <w:r w:rsidRPr="00C340BF">
        <w:rPr>
          <w:color w:val="212529"/>
          <w:spacing w:val="-1"/>
          <w:sz w:val="24"/>
          <w:szCs w:val="24"/>
        </w:rPr>
        <w:t>Induction,</w:t>
      </w:r>
      <w:r>
        <w:rPr>
          <w:color w:val="212529"/>
          <w:spacing w:val="-1"/>
          <w:sz w:val="24"/>
          <w:szCs w:val="24"/>
        </w:rPr>
        <w:t xml:space="preserve"> </w:t>
      </w:r>
      <w:r w:rsidRPr="00C340BF">
        <w:rPr>
          <w:color w:val="212529"/>
          <w:spacing w:val="-1"/>
          <w:sz w:val="24"/>
          <w:szCs w:val="24"/>
        </w:rPr>
        <w:t>Orientation,</w:t>
      </w:r>
      <w:r>
        <w:rPr>
          <w:color w:val="212529"/>
          <w:spacing w:val="-1"/>
          <w:sz w:val="24"/>
          <w:szCs w:val="24"/>
        </w:rPr>
        <w:t xml:space="preserve"> </w:t>
      </w:r>
      <w:r w:rsidRPr="00C340BF">
        <w:rPr>
          <w:color w:val="212529"/>
          <w:spacing w:val="-1"/>
          <w:sz w:val="24"/>
          <w:szCs w:val="24"/>
        </w:rPr>
        <w:t xml:space="preserve">Employee Engagement </w:t>
      </w:r>
      <w:r w:rsidRPr="00C340BF">
        <w:rPr>
          <w:color w:val="212529"/>
          <w:spacing w:val="-1"/>
          <w:sz w:val="24"/>
          <w:szCs w:val="24"/>
        </w:rPr>
        <w:t>Communication</w:t>
      </w:r>
    </w:p>
    <w:p w:rsidR="00C340BF" w:rsidRPr="00C340BF" w:rsidP="00C340BF">
      <w:pPr>
        <w:numPr>
          <w:ilvl w:val="0"/>
          <w:numId w:val="39"/>
        </w:numPr>
        <w:spacing w:before="100" w:beforeAutospacing="1" w:after="100" w:afterAutospacing="1"/>
        <w:rPr>
          <w:color w:val="212529"/>
          <w:spacing w:val="-1"/>
          <w:sz w:val="24"/>
          <w:szCs w:val="24"/>
        </w:rPr>
      </w:pPr>
      <w:r w:rsidRPr="00C340BF">
        <w:rPr>
          <w:color w:val="212529"/>
          <w:spacing w:val="-1"/>
          <w:sz w:val="24"/>
          <w:szCs w:val="24"/>
        </w:rPr>
        <w:t>Deci</w:t>
      </w:r>
      <w:r w:rsidR="00BD1B19">
        <w:rPr>
          <w:color w:val="212529"/>
          <w:spacing w:val="-1"/>
          <w:sz w:val="24"/>
          <w:szCs w:val="24"/>
        </w:rPr>
        <w:t>sion-making, Strategic-thinking</w:t>
      </w:r>
      <w:r w:rsidR="00AC0B37">
        <w:rPr>
          <w:color w:val="212529"/>
          <w:spacing w:val="-1"/>
          <w:sz w:val="24"/>
          <w:szCs w:val="24"/>
        </w:rPr>
        <w:t xml:space="preserve"> </w:t>
      </w:r>
    </w:p>
    <w:p w:rsidR="00C340BF" w:rsidRPr="00C340BF" w:rsidP="00E02630">
      <w:pPr>
        <w:numPr>
          <w:ilvl w:val="0"/>
          <w:numId w:val="39"/>
        </w:numPr>
        <w:spacing w:before="100" w:beforeAutospacing="1" w:after="100" w:afterAutospacing="1"/>
        <w:rPr>
          <w:color w:val="212529"/>
          <w:spacing w:val="-1"/>
          <w:sz w:val="24"/>
          <w:szCs w:val="24"/>
        </w:rPr>
      </w:pPr>
      <w:r>
        <w:rPr>
          <w:color w:val="212529"/>
          <w:spacing w:val="-1"/>
          <w:sz w:val="24"/>
          <w:szCs w:val="24"/>
        </w:rPr>
        <w:t>Good Analytical and Communication Skills</w:t>
      </w:r>
      <w:r>
        <w:rPr>
          <w:color w:val="212529"/>
          <w:spacing w:val="-1"/>
          <w:sz w:val="24"/>
          <w:szCs w:val="24"/>
        </w:rPr>
        <w:t>.</w:t>
      </w:r>
    </w:p>
    <w:p w:rsidR="00BD1B19" w:rsidRPr="00C340BF" w:rsidP="00DB2EB8">
      <w:pPr>
        <w:numPr>
          <w:ilvl w:val="0"/>
          <w:numId w:val="3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Conflict Management</w:t>
      </w:r>
    </w:p>
    <w:p w:rsidR="009E62A6" w:rsidRPr="00853483" w:rsidP="00C47092">
      <w:pPr>
        <w:jc w:val="both"/>
        <w:rPr>
          <w:sz w:val="10"/>
          <w:szCs w:val="10"/>
        </w:rPr>
      </w:pPr>
    </w:p>
    <w:tbl>
      <w:tblPr>
        <w:tblW w:w="0" w:type="auto"/>
        <w:tblInd w:w="20" w:type="dxa"/>
        <w:tblLook w:val="0000"/>
      </w:tblPr>
      <w:tblGrid>
        <w:gridCol w:w="9198"/>
      </w:tblGrid>
      <w:tr>
        <w:tblPrEx>
          <w:tblW w:w="0" w:type="auto"/>
          <w:tblInd w:w="20" w:type="dxa"/>
          <w:tblLook w:val="0000"/>
        </w:tblPrEx>
        <w:tc>
          <w:tcPr>
            <w:tcW w:w="9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6AC" w:rsidRPr="00853483" w:rsidP="00C47092">
            <w:pPr>
              <w:jc w:val="both"/>
            </w:pPr>
            <w:r w:rsidRPr="00853483">
              <w:rPr>
                <w:b/>
                <w:bCs/>
                <w:sz w:val="28"/>
                <w:szCs w:val="28"/>
              </w:rPr>
              <w:t>Qualification</w:t>
            </w:r>
          </w:p>
        </w:tc>
      </w:tr>
    </w:tbl>
    <w:p w:rsidR="00F306AC" w:rsidRPr="00853483" w:rsidP="00C47092">
      <w:pPr>
        <w:jc w:val="both"/>
        <w:rPr>
          <w:b/>
          <w:bCs/>
          <w:sz w:val="10"/>
          <w:szCs w:val="10"/>
        </w:rPr>
      </w:pPr>
    </w:p>
    <w:p w:rsidR="000A2529" w:rsidRPr="000A2529" w:rsidP="000A2529">
      <w:pPr>
        <w:numPr>
          <w:ilvl w:val="0"/>
          <w:numId w:val="3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M.B.A HR </w:t>
      </w:r>
      <w:r w:rsidR="00471981">
        <w:rPr>
          <w:sz w:val="24"/>
          <w:szCs w:val="24"/>
        </w:rPr>
        <w:t>from Jaipur National</w:t>
      </w:r>
      <w:r>
        <w:rPr>
          <w:sz w:val="24"/>
          <w:szCs w:val="24"/>
        </w:rPr>
        <w:t xml:space="preserve"> University of Raj</w:t>
      </w:r>
      <w:r w:rsidR="00471981">
        <w:rPr>
          <w:sz w:val="24"/>
          <w:szCs w:val="24"/>
        </w:rPr>
        <w:t>asthan</w:t>
      </w:r>
      <w:r w:rsidR="007A2583">
        <w:rPr>
          <w:sz w:val="24"/>
          <w:szCs w:val="24"/>
        </w:rPr>
        <w:t>.</w:t>
      </w:r>
    </w:p>
    <w:p w:rsidR="000A2529" w:rsidRPr="000A2529" w:rsidP="000A2529">
      <w:pPr>
        <w:numPr>
          <w:ilvl w:val="0"/>
          <w:numId w:val="35"/>
        </w:numPr>
        <w:jc w:val="both"/>
        <w:rPr>
          <w:sz w:val="24"/>
          <w:szCs w:val="24"/>
        </w:rPr>
      </w:pPr>
      <w:r w:rsidRPr="00853483">
        <w:rPr>
          <w:b/>
          <w:bCs/>
          <w:sz w:val="24"/>
          <w:szCs w:val="24"/>
        </w:rPr>
        <w:t>M.Com</w:t>
      </w:r>
      <w:r w:rsidRPr="00853483">
        <w:rPr>
          <w:bCs/>
          <w:sz w:val="24"/>
          <w:szCs w:val="24"/>
        </w:rPr>
        <w:t xml:space="preserve"> from</w:t>
      </w:r>
      <w:r w:rsidRPr="00853483" w:rsidR="001A151C">
        <w:rPr>
          <w:sz w:val="24"/>
          <w:szCs w:val="24"/>
        </w:rPr>
        <w:t xml:space="preserve"> University of Raj</w:t>
      </w:r>
      <w:r w:rsidR="00471981">
        <w:rPr>
          <w:sz w:val="24"/>
          <w:szCs w:val="24"/>
        </w:rPr>
        <w:t>asthan</w:t>
      </w:r>
      <w:r w:rsidRPr="00853483" w:rsidR="001A151C">
        <w:rPr>
          <w:sz w:val="24"/>
          <w:szCs w:val="24"/>
        </w:rPr>
        <w:t>.</w:t>
      </w:r>
    </w:p>
    <w:p w:rsidR="00F306AC" w:rsidP="005A5C3F">
      <w:pPr>
        <w:numPr>
          <w:ilvl w:val="0"/>
          <w:numId w:val="35"/>
        </w:numPr>
        <w:jc w:val="both"/>
        <w:rPr>
          <w:sz w:val="24"/>
          <w:szCs w:val="24"/>
        </w:rPr>
      </w:pPr>
      <w:r w:rsidRPr="00853483">
        <w:rPr>
          <w:b/>
          <w:sz w:val="24"/>
          <w:szCs w:val="24"/>
        </w:rPr>
        <w:t>B.com</w:t>
      </w:r>
      <w:r w:rsidRPr="00853483">
        <w:rPr>
          <w:sz w:val="24"/>
          <w:szCs w:val="24"/>
        </w:rPr>
        <w:t xml:space="preserve"> from </w:t>
      </w:r>
      <w:r w:rsidR="00471981">
        <w:rPr>
          <w:sz w:val="24"/>
          <w:szCs w:val="24"/>
        </w:rPr>
        <w:t>Kanoria PG Mahila Mahavidyalaya College</w:t>
      </w:r>
      <w:r w:rsidRPr="00853483">
        <w:rPr>
          <w:sz w:val="24"/>
          <w:szCs w:val="24"/>
        </w:rPr>
        <w:t xml:space="preserve">. </w:t>
      </w:r>
      <w:r w:rsidRPr="005A5C3F" w:rsidR="000B263D">
        <w:rPr>
          <w:sz w:val="24"/>
          <w:szCs w:val="24"/>
        </w:rPr>
        <w:t xml:space="preserve"> </w:t>
      </w:r>
    </w:p>
    <w:p w:rsidR="00F306AC" w:rsidRPr="00853483" w:rsidP="00DA4506">
      <w:pPr>
        <w:numPr>
          <w:ilvl w:val="0"/>
          <w:numId w:val="35"/>
        </w:numPr>
        <w:jc w:val="both"/>
        <w:rPr>
          <w:sz w:val="24"/>
          <w:szCs w:val="24"/>
        </w:rPr>
      </w:pPr>
      <w:r w:rsidRPr="00853483">
        <w:rPr>
          <w:sz w:val="24"/>
          <w:szCs w:val="24"/>
        </w:rPr>
        <w:t>Senior Secondary (12</w:t>
      </w:r>
      <w:r w:rsidRPr="00853483">
        <w:rPr>
          <w:sz w:val="24"/>
          <w:szCs w:val="24"/>
          <w:vertAlign w:val="superscript"/>
        </w:rPr>
        <w:t>th</w:t>
      </w:r>
      <w:r w:rsidRPr="00853483">
        <w:rPr>
          <w:sz w:val="24"/>
          <w:szCs w:val="24"/>
        </w:rPr>
        <w:t>) exam from Raj</w:t>
      </w:r>
      <w:r w:rsidR="00471981">
        <w:rPr>
          <w:sz w:val="24"/>
          <w:szCs w:val="24"/>
        </w:rPr>
        <w:t xml:space="preserve">asthan </w:t>
      </w:r>
      <w:r w:rsidRPr="00853483">
        <w:rPr>
          <w:sz w:val="24"/>
          <w:szCs w:val="24"/>
        </w:rPr>
        <w:t>Board</w:t>
      </w:r>
      <w:r w:rsidRPr="00853483" w:rsidR="000B263D">
        <w:rPr>
          <w:sz w:val="24"/>
          <w:szCs w:val="24"/>
        </w:rPr>
        <w:t>.</w:t>
      </w:r>
    </w:p>
    <w:p w:rsidR="005035FA" w:rsidRPr="00415705" w:rsidP="00415705">
      <w:pPr>
        <w:numPr>
          <w:ilvl w:val="0"/>
          <w:numId w:val="35"/>
        </w:numPr>
        <w:jc w:val="both"/>
        <w:rPr>
          <w:sz w:val="24"/>
          <w:szCs w:val="24"/>
        </w:rPr>
      </w:pPr>
      <w:r w:rsidRPr="00853483">
        <w:rPr>
          <w:sz w:val="24"/>
          <w:szCs w:val="24"/>
        </w:rPr>
        <w:t>Secondary (10</w:t>
      </w:r>
      <w:r w:rsidRPr="00853483">
        <w:rPr>
          <w:sz w:val="24"/>
          <w:szCs w:val="24"/>
          <w:vertAlign w:val="superscript"/>
        </w:rPr>
        <w:t>th</w:t>
      </w:r>
      <w:r w:rsidRPr="00853483">
        <w:rPr>
          <w:sz w:val="24"/>
          <w:szCs w:val="24"/>
        </w:rPr>
        <w:t>) exam from Raj</w:t>
      </w:r>
      <w:r w:rsidR="00471981">
        <w:rPr>
          <w:sz w:val="24"/>
          <w:szCs w:val="24"/>
        </w:rPr>
        <w:t>asthan</w:t>
      </w:r>
      <w:r w:rsidRPr="00853483">
        <w:rPr>
          <w:sz w:val="24"/>
          <w:szCs w:val="24"/>
        </w:rPr>
        <w:t xml:space="preserve"> Board</w:t>
      </w:r>
      <w:r w:rsidRPr="00853483" w:rsidR="00586EDE">
        <w:rPr>
          <w:sz w:val="24"/>
          <w:szCs w:val="24"/>
        </w:rPr>
        <w:t>.</w:t>
      </w:r>
    </w:p>
    <w:p w:rsidR="009E62A6" w:rsidRPr="00853483" w:rsidP="00C47092">
      <w:pPr>
        <w:ind w:left="720"/>
        <w:jc w:val="both"/>
        <w:rPr>
          <w:sz w:val="10"/>
          <w:szCs w:val="10"/>
        </w:rPr>
      </w:pPr>
    </w:p>
    <w:tbl>
      <w:tblPr>
        <w:tblW w:w="0" w:type="auto"/>
        <w:tblInd w:w="20" w:type="dxa"/>
        <w:tblLook w:val="0000"/>
      </w:tblPr>
      <w:tblGrid>
        <w:gridCol w:w="9216"/>
      </w:tblGrid>
      <w:tr>
        <w:tblPrEx>
          <w:tblW w:w="0" w:type="auto"/>
          <w:tblInd w:w="20" w:type="dxa"/>
          <w:tblLook w:val="0000"/>
        </w:tblPrEx>
        <w:tc>
          <w:tcPr>
            <w:tcW w:w="9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6AC" w:rsidRPr="00853483" w:rsidP="00E7249C">
            <w:pPr>
              <w:jc w:val="both"/>
            </w:pPr>
            <w:r w:rsidRPr="00853483">
              <w:rPr>
                <w:b/>
                <w:bCs/>
                <w:sz w:val="32"/>
                <w:szCs w:val="32"/>
              </w:rPr>
              <w:t>IT Skills</w:t>
            </w:r>
            <w:r w:rsidR="00F42E81">
              <w:rPr>
                <w:b/>
                <w:bCs/>
                <w:sz w:val="32"/>
                <w:szCs w:val="32"/>
              </w:rPr>
              <w:t xml:space="preserve"> &amp; Certification</w:t>
            </w:r>
          </w:p>
        </w:tc>
      </w:tr>
    </w:tbl>
    <w:p w:rsidR="00F306AC" w:rsidRPr="00853483" w:rsidP="00C47092">
      <w:pPr>
        <w:tabs>
          <w:tab w:val="left" w:pos="1680"/>
        </w:tabs>
        <w:ind w:left="1080"/>
        <w:jc w:val="both"/>
        <w:rPr>
          <w:sz w:val="10"/>
          <w:szCs w:val="10"/>
        </w:rPr>
      </w:pPr>
    </w:p>
    <w:p w:rsidR="000A2529" w:rsidRPr="000A2529" w:rsidP="000A2529">
      <w:pPr>
        <w:numPr>
          <w:ilvl w:val="0"/>
          <w:numId w:val="36"/>
        </w:num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Certified in </w:t>
      </w:r>
      <w:r w:rsidR="008C65C3">
        <w:rPr>
          <w:b/>
          <w:bCs/>
          <w:sz w:val="24"/>
          <w:szCs w:val="24"/>
        </w:rPr>
        <w:t>Recruitment</w:t>
      </w:r>
      <w:r w:rsidRPr="003B7E1B">
        <w:rPr>
          <w:b/>
          <w:bCs/>
          <w:sz w:val="24"/>
          <w:szCs w:val="24"/>
        </w:rPr>
        <w:t>/Talent Acquisition &amp; Hiring</w:t>
      </w:r>
    </w:p>
    <w:p w:rsidR="00816151" w:rsidRPr="00853483" w:rsidP="00DA4506">
      <w:pPr>
        <w:numPr>
          <w:ilvl w:val="0"/>
          <w:numId w:val="36"/>
        </w:numPr>
        <w:jc w:val="both"/>
        <w:rPr>
          <w:bCs/>
          <w:sz w:val="24"/>
          <w:szCs w:val="24"/>
        </w:rPr>
      </w:pPr>
      <w:r w:rsidRPr="00853483">
        <w:rPr>
          <w:bCs/>
          <w:sz w:val="24"/>
          <w:szCs w:val="24"/>
        </w:rPr>
        <w:t>Proficiency in</w:t>
      </w:r>
      <w:r w:rsidRPr="00853483" w:rsidR="00103E51">
        <w:rPr>
          <w:bCs/>
          <w:sz w:val="24"/>
          <w:szCs w:val="24"/>
        </w:rPr>
        <w:t xml:space="preserve"> MS </w:t>
      </w:r>
      <w:r w:rsidRPr="00853483" w:rsidR="009E62A6">
        <w:rPr>
          <w:bCs/>
          <w:sz w:val="24"/>
          <w:szCs w:val="24"/>
        </w:rPr>
        <w:t>Off</w:t>
      </w:r>
      <w:r w:rsidR="00D45F0A">
        <w:rPr>
          <w:bCs/>
          <w:sz w:val="24"/>
          <w:szCs w:val="24"/>
        </w:rPr>
        <w:t>ice (Word &amp; Excel</w:t>
      </w:r>
      <w:r w:rsidRPr="00853483" w:rsidR="009E62A6">
        <w:rPr>
          <w:bCs/>
          <w:sz w:val="24"/>
          <w:szCs w:val="24"/>
        </w:rPr>
        <w:t xml:space="preserve">) </w:t>
      </w:r>
    </w:p>
    <w:p w:rsidR="00F42E81" w:rsidP="00F42E81">
      <w:pPr>
        <w:numPr>
          <w:ilvl w:val="0"/>
          <w:numId w:val="36"/>
        </w:numPr>
        <w:jc w:val="both"/>
        <w:rPr>
          <w:bCs/>
          <w:sz w:val="24"/>
          <w:szCs w:val="24"/>
        </w:rPr>
      </w:pPr>
      <w:r w:rsidRPr="00853483">
        <w:rPr>
          <w:bCs/>
          <w:sz w:val="24"/>
          <w:szCs w:val="24"/>
        </w:rPr>
        <w:t>Tally</w:t>
      </w:r>
      <w:r w:rsidRPr="00853483" w:rsidR="00C47092">
        <w:rPr>
          <w:bCs/>
          <w:sz w:val="24"/>
          <w:szCs w:val="24"/>
        </w:rPr>
        <w:t xml:space="preserve"> </w:t>
      </w:r>
      <w:r w:rsidRPr="00853483" w:rsidR="00816151">
        <w:rPr>
          <w:bCs/>
          <w:sz w:val="24"/>
          <w:szCs w:val="24"/>
        </w:rPr>
        <w:t>ERP</w:t>
      </w:r>
    </w:p>
    <w:p w:rsidR="004E1846" w:rsidRPr="003D057D" w:rsidP="004E1846">
      <w:pPr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Level</w:t>
      </w:r>
    </w:p>
    <w:p w:rsidR="006E4659" w:rsidRPr="00853483" w:rsidP="00C47092">
      <w:pPr>
        <w:ind w:left="360"/>
        <w:jc w:val="both"/>
        <w:rPr>
          <w:sz w:val="10"/>
          <w:szCs w:val="10"/>
        </w:rPr>
      </w:pPr>
    </w:p>
    <w:p w:rsidR="00F306AC" w:rsidRPr="00853483" w:rsidP="00C47092">
      <w:pPr>
        <w:tabs>
          <w:tab w:val="left" w:pos="1215"/>
        </w:tabs>
        <w:ind w:left="1440"/>
        <w:jc w:val="both"/>
        <w:rPr>
          <w:sz w:val="10"/>
          <w:szCs w:val="10"/>
        </w:rPr>
      </w:pPr>
    </w:p>
    <w:tbl>
      <w:tblPr>
        <w:tblW w:w="0" w:type="auto"/>
        <w:tblInd w:w="20" w:type="dxa"/>
        <w:tblLook w:val="0000"/>
      </w:tblPr>
      <w:tblGrid>
        <w:gridCol w:w="9288"/>
      </w:tblGrid>
      <w:tr>
        <w:tblPrEx>
          <w:tblW w:w="0" w:type="auto"/>
          <w:tblInd w:w="20" w:type="dxa"/>
          <w:tblLook w:val="0000"/>
        </w:tblPrEx>
        <w:tc>
          <w:tcPr>
            <w:tcW w:w="9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6A6A6" w:fill="A6A6A6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6AC" w:rsidRPr="0026678E" w:rsidP="00C47092">
            <w:pPr>
              <w:jc w:val="both"/>
              <w:rPr>
                <w:color w:val="C00000"/>
              </w:rPr>
            </w:pPr>
            <w:r w:rsidRPr="0026678E">
              <w:rPr>
                <w:b/>
                <w:bCs/>
                <w:color w:val="C00000"/>
                <w:sz w:val="32"/>
                <w:szCs w:val="32"/>
              </w:rPr>
              <w:t>Personal Information</w:t>
            </w:r>
          </w:p>
        </w:tc>
      </w:tr>
    </w:tbl>
    <w:p w:rsidR="009E07EA" w:rsidP="008936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Permanent Address</w:t>
      </w:r>
      <w:r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</w:r>
      <w:r w:rsidR="00AA20FB">
        <w:rPr>
          <w:bCs/>
          <w:sz w:val="24"/>
          <w:szCs w:val="24"/>
        </w:rPr>
        <w:t xml:space="preserve">Malviya Nagar </w:t>
      </w:r>
      <w:r>
        <w:rPr>
          <w:bCs/>
          <w:sz w:val="24"/>
          <w:szCs w:val="24"/>
        </w:rPr>
        <w:t>Jaipur</w:t>
      </w:r>
      <w:r w:rsidR="009F1EE8">
        <w:rPr>
          <w:bCs/>
          <w:sz w:val="24"/>
          <w:szCs w:val="24"/>
        </w:rPr>
        <w:t>-Rajasthan</w:t>
      </w:r>
      <w:r>
        <w:rPr>
          <w:bCs/>
          <w:sz w:val="24"/>
          <w:szCs w:val="24"/>
        </w:rPr>
        <w:t xml:space="preserve">, </w:t>
      </w:r>
      <w:r w:rsidR="00326B2F">
        <w:rPr>
          <w:bCs/>
          <w:sz w:val="24"/>
          <w:szCs w:val="24"/>
        </w:rPr>
        <w:t>India</w:t>
      </w:r>
    </w:p>
    <w:p w:rsidR="0089363E" w:rsidRPr="00853483" w:rsidP="0089363E">
      <w:pPr>
        <w:jc w:val="both"/>
        <w:rPr>
          <w:bCs/>
          <w:sz w:val="24"/>
          <w:szCs w:val="24"/>
        </w:rPr>
      </w:pPr>
      <w:r w:rsidRPr="00853483">
        <w:rPr>
          <w:bCs/>
          <w:sz w:val="24"/>
          <w:szCs w:val="24"/>
        </w:rPr>
        <w:t xml:space="preserve">Language </w:t>
      </w:r>
      <w:r w:rsidRPr="00853483">
        <w:rPr>
          <w:bCs/>
          <w:sz w:val="24"/>
          <w:szCs w:val="24"/>
        </w:rPr>
        <w:tab/>
      </w:r>
      <w:r w:rsidRPr="00853483">
        <w:rPr>
          <w:bCs/>
          <w:sz w:val="24"/>
          <w:szCs w:val="24"/>
        </w:rPr>
        <w:tab/>
        <w:t>:</w:t>
      </w:r>
      <w:r w:rsidRPr="00853483">
        <w:rPr>
          <w:bCs/>
          <w:sz w:val="24"/>
          <w:szCs w:val="24"/>
        </w:rPr>
        <w:tab/>
        <w:t>Hindi, English</w:t>
      </w:r>
    </w:p>
    <w:p w:rsidR="0089363E" w:rsidRPr="00853483" w:rsidP="0089363E">
      <w:pPr>
        <w:jc w:val="both"/>
        <w:rPr>
          <w:bCs/>
          <w:sz w:val="24"/>
          <w:szCs w:val="24"/>
        </w:rPr>
      </w:pPr>
      <w:r w:rsidRPr="00853483">
        <w:rPr>
          <w:bCs/>
          <w:sz w:val="24"/>
          <w:szCs w:val="24"/>
        </w:rPr>
        <w:t>Gender</w:t>
      </w:r>
      <w:r w:rsidRPr="00853483">
        <w:rPr>
          <w:bCs/>
          <w:sz w:val="24"/>
          <w:szCs w:val="24"/>
        </w:rPr>
        <w:tab/>
      </w:r>
      <w:r w:rsidRPr="00853483">
        <w:rPr>
          <w:bCs/>
          <w:sz w:val="24"/>
          <w:szCs w:val="24"/>
        </w:rPr>
        <w:tab/>
      </w:r>
      <w:r w:rsidRPr="00853483">
        <w:rPr>
          <w:bCs/>
          <w:sz w:val="24"/>
          <w:szCs w:val="24"/>
        </w:rPr>
        <w:tab/>
        <w:t>:</w:t>
      </w:r>
      <w:r w:rsidRPr="00853483">
        <w:rPr>
          <w:bCs/>
          <w:sz w:val="24"/>
          <w:szCs w:val="24"/>
        </w:rPr>
        <w:tab/>
        <w:t>Female</w:t>
      </w:r>
    </w:p>
    <w:p w:rsidR="0089363E" w:rsidP="0089363E">
      <w:pPr>
        <w:jc w:val="both"/>
        <w:rPr>
          <w:bCs/>
          <w:sz w:val="24"/>
          <w:szCs w:val="24"/>
        </w:rPr>
      </w:pPr>
      <w:r w:rsidRPr="00853483">
        <w:rPr>
          <w:bCs/>
          <w:sz w:val="24"/>
          <w:szCs w:val="24"/>
        </w:rPr>
        <w:t>Marital Status</w:t>
      </w:r>
      <w:r w:rsidRPr="00853483">
        <w:rPr>
          <w:bCs/>
          <w:sz w:val="24"/>
          <w:szCs w:val="24"/>
        </w:rPr>
        <w:tab/>
      </w:r>
      <w:r w:rsidRPr="00853483">
        <w:rPr>
          <w:bCs/>
          <w:sz w:val="24"/>
          <w:szCs w:val="24"/>
        </w:rPr>
        <w:tab/>
        <w:t>:</w:t>
      </w:r>
      <w:r w:rsidRPr="00853483">
        <w:rPr>
          <w:bCs/>
          <w:sz w:val="24"/>
          <w:szCs w:val="24"/>
        </w:rPr>
        <w:tab/>
        <w:t>Single</w:t>
      </w:r>
    </w:p>
    <w:p w:rsidR="009E62A6" w:rsidP="0089363E">
      <w:pPr>
        <w:jc w:val="both"/>
        <w:rPr>
          <w:bCs/>
          <w:sz w:val="24"/>
          <w:szCs w:val="24"/>
        </w:rPr>
      </w:pPr>
      <w:r w:rsidRPr="00853483">
        <w:rPr>
          <w:bCs/>
          <w:sz w:val="24"/>
          <w:szCs w:val="24"/>
        </w:rPr>
        <w:t>Nationality</w:t>
      </w:r>
      <w:r w:rsidRPr="00853483">
        <w:rPr>
          <w:bCs/>
          <w:sz w:val="24"/>
          <w:szCs w:val="24"/>
        </w:rPr>
        <w:tab/>
      </w:r>
      <w:r w:rsidRPr="00853483">
        <w:rPr>
          <w:bCs/>
          <w:sz w:val="24"/>
          <w:szCs w:val="24"/>
        </w:rPr>
        <w:tab/>
        <w:t>:</w:t>
      </w:r>
      <w:r w:rsidRPr="00853483">
        <w:rPr>
          <w:bCs/>
          <w:sz w:val="24"/>
          <w:szCs w:val="24"/>
        </w:rPr>
        <w:tab/>
        <w:t>India</w:t>
      </w:r>
      <w:r w:rsidR="00B65969">
        <w:rPr>
          <w:bCs/>
          <w:sz w:val="24"/>
          <w:szCs w:val="24"/>
        </w:rPr>
        <w:t>n</w:t>
      </w:r>
    </w:p>
    <w:p w:rsidR="00D076D6" w:rsidRPr="00D076D6" w:rsidP="00D076D6">
      <w:pPr>
        <w:jc w:val="both"/>
        <w:rPr>
          <w:sz w:val="30"/>
          <w:szCs w:val="30"/>
        </w:rPr>
      </w:pPr>
      <w:r w:rsidRPr="00D076D6">
        <w:rPr>
          <w:sz w:val="30"/>
          <w:szCs w:val="30"/>
        </w:rPr>
        <w:t>A</w:t>
      </w:r>
      <w:r w:rsidRPr="00D076D6">
        <w:rPr>
          <w:sz w:val="24"/>
          <w:szCs w:val="30"/>
        </w:rPr>
        <w:t>vailability</w:t>
      </w:r>
      <w:r w:rsidRPr="00D076D6">
        <w:rPr>
          <w:sz w:val="24"/>
          <w:szCs w:val="30"/>
        </w:rPr>
        <w:tab/>
      </w:r>
      <w:r w:rsidRPr="00D076D6">
        <w:rPr>
          <w:sz w:val="24"/>
          <w:szCs w:val="30"/>
        </w:rPr>
        <w:tab/>
      </w:r>
      <w:r w:rsidRPr="00D076D6">
        <w:rPr>
          <w:sz w:val="30"/>
          <w:szCs w:val="30"/>
        </w:rPr>
        <w:t xml:space="preserve">:        </w:t>
      </w:r>
      <w:r w:rsidRPr="00BE7ECE">
        <w:rPr>
          <w:sz w:val="24"/>
          <w:szCs w:val="24"/>
        </w:rPr>
        <w:t>Immediately</w:t>
      </w:r>
    </w:p>
    <w:p w:rsidR="00156965" w:rsidP="008936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Refere</w:t>
      </w:r>
      <w:r w:rsidR="004634C2">
        <w:rPr>
          <w:bCs/>
          <w:sz w:val="24"/>
          <w:szCs w:val="24"/>
        </w:rPr>
        <w:t>nce</w:t>
      </w:r>
      <w:r w:rsidR="004634C2">
        <w:rPr>
          <w:bCs/>
          <w:sz w:val="24"/>
          <w:szCs w:val="24"/>
        </w:rPr>
        <w:tab/>
      </w:r>
      <w:r w:rsidR="004634C2">
        <w:rPr>
          <w:bCs/>
          <w:sz w:val="24"/>
          <w:szCs w:val="24"/>
        </w:rPr>
        <w:tab/>
        <w:t>:</w:t>
      </w:r>
      <w:r w:rsidR="004634C2">
        <w:rPr>
          <w:bCs/>
          <w:sz w:val="24"/>
          <w:szCs w:val="24"/>
        </w:rPr>
        <w:tab/>
        <w:t>Available on Request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 w:rsidSect="00E02630">
      <w:headerReference w:type="default" r:id="rId9"/>
      <w:footerReference w:type="default" r:id="rId10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0"/>
        </w:tabs>
        <w:ind w:left="1410" w:hanging="10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30" w:hanging="10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850" w:hanging="8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70" w:hanging="10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290" w:hanging="10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5010" w:hanging="8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30" w:hanging="10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50" w:hanging="10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7170" w:hanging="8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0"/>
        </w:tabs>
        <w:ind w:left="1515" w:hanging="11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235" w:hanging="115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955" w:hanging="97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75" w:hanging="11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95" w:hanging="115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5115" w:hanging="97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35" w:hanging="11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555" w:hanging="115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7275" w:hanging="97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0"/>
        </w:tabs>
        <w:ind w:left="1470" w:hanging="111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90" w:hanging="111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910" w:hanging="93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30" w:hanging="111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50" w:hanging="111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5070" w:hanging="93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90" w:hanging="111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510" w:hanging="111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7230" w:hanging="93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3126DF3"/>
    <w:multiLevelType w:val="hybridMultilevel"/>
    <w:tmpl w:val="B57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35BA0"/>
    <w:multiLevelType w:val="hybridMultilevel"/>
    <w:tmpl w:val="BCA8EC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D9542BD"/>
    <w:multiLevelType w:val="hybridMultilevel"/>
    <w:tmpl w:val="1DBE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F969FA"/>
    <w:multiLevelType w:val="hybridMultilevel"/>
    <w:tmpl w:val="E5E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4D62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4D4304B"/>
    <w:multiLevelType w:val="hybridMultilevel"/>
    <w:tmpl w:val="E82EBB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91E72"/>
    <w:multiLevelType w:val="hybridMultilevel"/>
    <w:tmpl w:val="48D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7B6284"/>
    <w:multiLevelType w:val="hybridMultilevel"/>
    <w:tmpl w:val="6550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564BE"/>
    <w:multiLevelType w:val="hybridMultilevel"/>
    <w:tmpl w:val="1BA26F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6E34F7"/>
    <w:multiLevelType w:val="hybridMultilevel"/>
    <w:tmpl w:val="263899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C5256A"/>
    <w:multiLevelType w:val="multilevel"/>
    <w:tmpl w:val="206E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F19472B"/>
    <w:multiLevelType w:val="hybridMultilevel"/>
    <w:tmpl w:val="027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7A5835"/>
    <w:multiLevelType w:val="hybridMultilevel"/>
    <w:tmpl w:val="80DE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BE5E8D"/>
    <w:multiLevelType w:val="hybridMultilevel"/>
    <w:tmpl w:val="2FEA9D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0D37BD"/>
    <w:multiLevelType w:val="hybridMultilevel"/>
    <w:tmpl w:val="04544F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970FB5"/>
    <w:multiLevelType w:val="hybridMultilevel"/>
    <w:tmpl w:val="75BE59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46B2884"/>
    <w:multiLevelType w:val="hybridMultilevel"/>
    <w:tmpl w:val="0A62A2E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9E6236"/>
    <w:multiLevelType w:val="hybridMultilevel"/>
    <w:tmpl w:val="E75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82145E"/>
    <w:multiLevelType w:val="hybridMultilevel"/>
    <w:tmpl w:val="249E27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942211"/>
    <w:multiLevelType w:val="hybridMultilevel"/>
    <w:tmpl w:val="340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E1591C"/>
    <w:multiLevelType w:val="hybridMultilevel"/>
    <w:tmpl w:val="9E04A9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C56CF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8">
    <w:nsid w:val="4F0703F5"/>
    <w:multiLevelType w:val="hybridMultilevel"/>
    <w:tmpl w:val="075225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0EA5C9B"/>
    <w:multiLevelType w:val="hybridMultilevel"/>
    <w:tmpl w:val="F8E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DA30A9"/>
    <w:multiLevelType w:val="hybridMultilevel"/>
    <w:tmpl w:val="EB0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DC556F"/>
    <w:multiLevelType w:val="hybridMultilevel"/>
    <w:tmpl w:val="7374A3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A47641"/>
    <w:multiLevelType w:val="hybridMultilevel"/>
    <w:tmpl w:val="F678F9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5A541AB2"/>
    <w:multiLevelType w:val="hybridMultilevel"/>
    <w:tmpl w:val="852A0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FCE2AED"/>
    <w:multiLevelType w:val="hybridMultilevel"/>
    <w:tmpl w:val="258E02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92E6F"/>
    <w:multiLevelType w:val="hybridMultilevel"/>
    <w:tmpl w:val="150243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1D60A97"/>
    <w:multiLevelType w:val="hybridMultilevel"/>
    <w:tmpl w:val="FA425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589792A"/>
    <w:multiLevelType w:val="hybridMultilevel"/>
    <w:tmpl w:val="1EBC5268"/>
    <w:lvl w:ilvl="0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38">
    <w:nsid w:val="66E22D7B"/>
    <w:multiLevelType w:val="hybridMultilevel"/>
    <w:tmpl w:val="1094626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F26ECD"/>
    <w:multiLevelType w:val="hybridMultilevel"/>
    <w:tmpl w:val="E90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E20BC"/>
    <w:multiLevelType w:val="hybridMultilevel"/>
    <w:tmpl w:val="091AAEEC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EDD611F"/>
    <w:multiLevelType w:val="hybridMultilevel"/>
    <w:tmpl w:val="62829F0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DB47AE"/>
    <w:multiLevelType w:val="hybridMultilevel"/>
    <w:tmpl w:val="6050652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B754C8"/>
    <w:multiLevelType w:val="hybridMultilevel"/>
    <w:tmpl w:val="6ECE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E45FDA"/>
    <w:multiLevelType w:val="hybridMultilevel"/>
    <w:tmpl w:val="FCC48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BC76198"/>
    <w:multiLevelType w:val="hybridMultilevel"/>
    <w:tmpl w:val="C178B61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43"/>
  </w:num>
  <w:num w:numId="8">
    <w:abstractNumId w:val="18"/>
  </w:num>
  <w:num w:numId="9">
    <w:abstractNumId w:val="30"/>
  </w:num>
  <w:num w:numId="10">
    <w:abstractNumId w:val="29"/>
  </w:num>
  <w:num w:numId="11">
    <w:abstractNumId w:val="12"/>
  </w:num>
  <w:num w:numId="12">
    <w:abstractNumId w:val="25"/>
  </w:num>
  <w:num w:numId="13">
    <w:abstractNumId w:val="39"/>
  </w:num>
  <w:num w:numId="14">
    <w:abstractNumId w:val="8"/>
  </w:num>
  <w:num w:numId="15">
    <w:abstractNumId w:val="36"/>
  </w:num>
  <w:num w:numId="16">
    <w:abstractNumId w:val="44"/>
  </w:num>
  <w:num w:numId="17">
    <w:abstractNumId w:val="7"/>
  </w:num>
  <w:num w:numId="18">
    <w:abstractNumId w:val="28"/>
  </w:num>
  <w:num w:numId="19">
    <w:abstractNumId w:val="23"/>
  </w:num>
  <w:num w:numId="20">
    <w:abstractNumId w:val="21"/>
  </w:num>
  <w:num w:numId="21">
    <w:abstractNumId w:val="37"/>
  </w:num>
  <w:num w:numId="22">
    <w:abstractNumId w:val="35"/>
  </w:num>
  <w:num w:numId="23">
    <w:abstractNumId w:val="17"/>
  </w:num>
  <w:num w:numId="24">
    <w:abstractNumId w:val="33"/>
  </w:num>
  <w:num w:numId="25">
    <w:abstractNumId w:val="27"/>
  </w:num>
  <w:num w:numId="26">
    <w:abstractNumId w:val="6"/>
  </w:num>
  <w:num w:numId="27">
    <w:abstractNumId w:val="32"/>
  </w:num>
  <w:num w:numId="28">
    <w:abstractNumId w:val="9"/>
  </w:num>
  <w:num w:numId="29">
    <w:abstractNumId w:val="13"/>
  </w:num>
  <w:num w:numId="30">
    <w:abstractNumId w:val="40"/>
  </w:num>
  <w:num w:numId="31">
    <w:abstractNumId w:val="10"/>
  </w:num>
  <w:num w:numId="32">
    <w:abstractNumId w:val="45"/>
  </w:num>
  <w:num w:numId="33">
    <w:abstractNumId w:val="41"/>
  </w:num>
  <w:num w:numId="34">
    <w:abstractNumId w:val="11"/>
  </w:num>
  <w:num w:numId="35">
    <w:abstractNumId w:val="20"/>
  </w:num>
  <w:num w:numId="36">
    <w:abstractNumId w:val="22"/>
  </w:num>
  <w:num w:numId="37">
    <w:abstractNumId w:val="26"/>
  </w:num>
  <w:num w:numId="38">
    <w:abstractNumId w:val="14"/>
  </w:num>
  <w:num w:numId="39">
    <w:abstractNumId w:val="31"/>
  </w:num>
  <w:num w:numId="40">
    <w:abstractNumId w:val="19"/>
  </w:num>
  <w:num w:numId="41">
    <w:abstractNumId w:val="24"/>
  </w:num>
  <w:num w:numId="42">
    <w:abstractNumId w:val="38"/>
  </w:num>
  <w:num w:numId="43">
    <w:abstractNumId w:val="16"/>
  </w:num>
  <w:num w:numId="44">
    <w:abstractNumId w:val="15"/>
  </w:num>
  <w:num w:numId="45">
    <w:abstractNumId w:val="42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A3"/>
    <w:rsid w:val="000022F9"/>
    <w:rsid w:val="000038A4"/>
    <w:rsid w:val="00011FDA"/>
    <w:rsid w:val="00012A6D"/>
    <w:rsid w:val="00012F3E"/>
    <w:rsid w:val="00025B75"/>
    <w:rsid w:val="00026C7D"/>
    <w:rsid w:val="0002725C"/>
    <w:rsid w:val="0003158A"/>
    <w:rsid w:val="00051292"/>
    <w:rsid w:val="00051FD5"/>
    <w:rsid w:val="00065647"/>
    <w:rsid w:val="00066A04"/>
    <w:rsid w:val="00072224"/>
    <w:rsid w:val="00072791"/>
    <w:rsid w:val="0007344D"/>
    <w:rsid w:val="000766DB"/>
    <w:rsid w:val="00085081"/>
    <w:rsid w:val="000874CF"/>
    <w:rsid w:val="0009077A"/>
    <w:rsid w:val="000A0818"/>
    <w:rsid w:val="000A2529"/>
    <w:rsid w:val="000A2B35"/>
    <w:rsid w:val="000A494A"/>
    <w:rsid w:val="000A5ED2"/>
    <w:rsid w:val="000A6375"/>
    <w:rsid w:val="000B263D"/>
    <w:rsid w:val="000E4B7E"/>
    <w:rsid w:val="000E57D2"/>
    <w:rsid w:val="000E76F1"/>
    <w:rsid w:val="000F5BDF"/>
    <w:rsid w:val="000F710B"/>
    <w:rsid w:val="00103E51"/>
    <w:rsid w:val="001110EC"/>
    <w:rsid w:val="0012056B"/>
    <w:rsid w:val="00122E45"/>
    <w:rsid w:val="00156965"/>
    <w:rsid w:val="00160DBA"/>
    <w:rsid w:val="001745D6"/>
    <w:rsid w:val="00192135"/>
    <w:rsid w:val="00193BFF"/>
    <w:rsid w:val="00195CE4"/>
    <w:rsid w:val="001A0B5C"/>
    <w:rsid w:val="001A151C"/>
    <w:rsid w:val="001B3C7A"/>
    <w:rsid w:val="001D2B00"/>
    <w:rsid w:val="001E58EB"/>
    <w:rsid w:val="001F2576"/>
    <w:rsid w:val="001F2A71"/>
    <w:rsid w:val="001F3ED3"/>
    <w:rsid w:val="002026AB"/>
    <w:rsid w:val="00214273"/>
    <w:rsid w:val="002158B8"/>
    <w:rsid w:val="00223568"/>
    <w:rsid w:val="00223775"/>
    <w:rsid w:val="00244CC2"/>
    <w:rsid w:val="0025169B"/>
    <w:rsid w:val="00264449"/>
    <w:rsid w:val="0026678E"/>
    <w:rsid w:val="0027316D"/>
    <w:rsid w:val="002815D9"/>
    <w:rsid w:val="0028390A"/>
    <w:rsid w:val="00292BF2"/>
    <w:rsid w:val="002944E9"/>
    <w:rsid w:val="002B4144"/>
    <w:rsid w:val="002B6CE0"/>
    <w:rsid w:val="002C1D8F"/>
    <w:rsid w:val="002C32BA"/>
    <w:rsid w:val="002D1258"/>
    <w:rsid w:val="002D7E8D"/>
    <w:rsid w:val="002E0732"/>
    <w:rsid w:val="002E28EF"/>
    <w:rsid w:val="002E2BE4"/>
    <w:rsid w:val="002E4DB4"/>
    <w:rsid w:val="002F2FD4"/>
    <w:rsid w:val="002F7A91"/>
    <w:rsid w:val="00310306"/>
    <w:rsid w:val="003134B0"/>
    <w:rsid w:val="00313888"/>
    <w:rsid w:val="003209F4"/>
    <w:rsid w:val="00326B2F"/>
    <w:rsid w:val="003338AC"/>
    <w:rsid w:val="00340490"/>
    <w:rsid w:val="00354AD4"/>
    <w:rsid w:val="0035547B"/>
    <w:rsid w:val="0036077E"/>
    <w:rsid w:val="003750A9"/>
    <w:rsid w:val="0037658E"/>
    <w:rsid w:val="0038381F"/>
    <w:rsid w:val="00390F63"/>
    <w:rsid w:val="00393669"/>
    <w:rsid w:val="003A40D2"/>
    <w:rsid w:val="003B4EE2"/>
    <w:rsid w:val="003B7587"/>
    <w:rsid w:val="003B7E1B"/>
    <w:rsid w:val="003D057D"/>
    <w:rsid w:val="003D25FD"/>
    <w:rsid w:val="003D3016"/>
    <w:rsid w:val="003D344F"/>
    <w:rsid w:val="003E60C6"/>
    <w:rsid w:val="003F463B"/>
    <w:rsid w:val="00407AA6"/>
    <w:rsid w:val="00411E80"/>
    <w:rsid w:val="00414A5A"/>
    <w:rsid w:val="00415705"/>
    <w:rsid w:val="00427661"/>
    <w:rsid w:val="00432B8E"/>
    <w:rsid w:val="00432CBB"/>
    <w:rsid w:val="00455255"/>
    <w:rsid w:val="00462DCA"/>
    <w:rsid w:val="004634C2"/>
    <w:rsid w:val="00466B23"/>
    <w:rsid w:val="00470F5C"/>
    <w:rsid w:val="00471981"/>
    <w:rsid w:val="00476BA4"/>
    <w:rsid w:val="0048266F"/>
    <w:rsid w:val="004945D8"/>
    <w:rsid w:val="00495CA5"/>
    <w:rsid w:val="004A0761"/>
    <w:rsid w:val="004A7B62"/>
    <w:rsid w:val="004B277F"/>
    <w:rsid w:val="004B6A2B"/>
    <w:rsid w:val="004C7609"/>
    <w:rsid w:val="004E1846"/>
    <w:rsid w:val="004E2217"/>
    <w:rsid w:val="004F4F05"/>
    <w:rsid w:val="005035FA"/>
    <w:rsid w:val="005172F0"/>
    <w:rsid w:val="0052302B"/>
    <w:rsid w:val="005467B0"/>
    <w:rsid w:val="005503FF"/>
    <w:rsid w:val="00554EFF"/>
    <w:rsid w:val="005560E5"/>
    <w:rsid w:val="00571AAB"/>
    <w:rsid w:val="00575EF7"/>
    <w:rsid w:val="00581230"/>
    <w:rsid w:val="00586EDE"/>
    <w:rsid w:val="005967B3"/>
    <w:rsid w:val="005A5C3F"/>
    <w:rsid w:val="005B6333"/>
    <w:rsid w:val="005C1D03"/>
    <w:rsid w:val="005D2871"/>
    <w:rsid w:val="005D3758"/>
    <w:rsid w:val="005E2BC9"/>
    <w:rsid w:val="005E2FAB"/>
    <w:rsid w:val="005E33E3"/>
    <w:rsid w:val="005E71B6"/>
    <w:rsid w:val="005F5036"/>
    <w:rsid w:val="006039C1"/>
    <w:rsid w:val="00634788"/>
    <w:rsid w:val="00641A62"/>
    <w:rsid w:val="00651CB4"/>
    <w:rsid w:val="006575EB"/>
    <w:rsid w:val="006677C0"/>
    <w:rsid w:val="00671F5E"/>
    <w:rsid w:val="00694ACF"/>
    <w:rsid w:val="006B0ECB"/>
    <w:rsid w:val="006B1399"/>
    <w:rsid w:val="006B70C0"/>
    <w:rsid w:val="006C22C6"/>
    <w:rsid w:val="006D3059"/>
    <w:rsid w:val="006D5307"/>
    <w:rsid w:val="006E0899"/>
    <w:rsid w:val="006E4659"/>
    <w:rsid w:val="006E778E"/>
    <w:rsid w:val="0070765B"/>
    <w:rsid w:val="007350CE"/>
    <w:rsid w:val="00735AFE"/>
    <w:rsid w:val="007779BA"/>
    <w:rsid w:val="00794079"/>
    <w:rsid w:val="007961A7"/>
    <w:rsid w:val="007A2583"/>
    <w:rsid w:val="007A3B63"/>
    <w:rsid w:val="007A746B"/>
    <w:rsid w:val="007C0E95"/>
    <w:rsid w:val="007C7980"/>
    <w:rsid w:val="007D07EF"/>
    <w:rsid w:val="007E7658"/>
    <w:rsid w:val="00802614"/>
    <w:rsid w:val="00816151"/>
    <w:rsid w:val="00821C7E"/>
    <w:rsid w:val="0083190F"/>
    <w:rsid w:val="0083683C"/>
    <w:rsid w:val="00844B34"/>
    <w:rsid w:val="00846D6B"/>
    <w:rsid w:val="00850CEC"/>
    <w:rsid w:val="0085289E"/>
    <w:rsid w:val="00853483"/>
    <w:rsid w:val="00853D19"/>
    <w:rsid w:val="0085571D"/>
    <w:rsid w:val="00856488"/>
    <w:rsid w:val="00872638"/>
    <w:rsid w:val="008869C6"/>
    <w:rsid w:val="00892A47"/>
    <w:rsid w:val="0089363E"/>
    <w:rsid w:val="008961D2"/>
    <w:rsid w:val="008A1742"/>
    <w:rsid w:val="008A20FD"/>
    <w:rsid w:val="008A33F2"/>
    <w:rsid w:val="008B4179"/>
    <w:rsid w:val="008B5AA1"/>
    <w:rsid w:val="008B5F19"/>
    <w:rsid w:val="008C07DD"/>
    <w:rsid w:val="008C3F9A"/>
    <w:rsid w:val="008C65C3"/>
    <w:rsid w:val="008F1AAB"/>
    <w:rsid w:val="0090066F"/>
    <w:rsid w:val="009030F6"/>
    <w:rsid w:val="00907BDC"/>
    <w:rsid w:val="00920FA6"/>
    <w:rsid w:val="00922FBF"/>
    <w:rsid w:val="00924F06"/>
    <w:rsid w:val="00926333"/>
    <w:rsid w:val="0095446E"/>
    <w:rsid w:val="0095757A"/>
    <w:rsid w:val="00962F88"/>
    <w:rsid w:val="00972FD8"/>
    <w:rsid w:val="009930F2"/>
    <w:rsid w:val="00994BFE"/>
    <w:rsid w:val="009B2D7B"/>
    <w:rsid w:val="009B34EE"/>
    <w:rsid w:val="009B45B7"/>
    <w:rsid w:val="009C4FFB"/>
    <w:rsid w:val="009C5796"/>
    <w:rsid w:val="009C6C03"/>
    <w:rsid w:val="009E07EA"/>
    <w:rsid w:val="009E28E7"/>
    <w:rsid w:val="009E62A6"/>
    <w:rsid w:val="009F1EE8"/>
    <w:rsid w:val="009F5088"/>
    <w:rsid w:val="00A06636"/>
    <w:rsid w:val="00A073D2"/>
    <w:rsid w:val="00A20DD0"/>
    <w:rsid w:val="00A22CFA"/>
    <w:rsid w:val="00A32776"/>
    <w:rsid w:val="00A336CA"/>
    <w:rsid w:val="00A419AC"/>
    <w:rsid w:val="00A4246B"/>
    <w:rsid w:val="00A67344"/>
    <w:rsid w:val="00A967BC"/>
    <w:rsid w:val="00A96F91"/>
    <w:rsid w:val="00AA20FB"/>
    <w:rsid w:val="00AA5AF5"/>
    <w:rsid w:val="00AA759E"/>
    <w:rsid w:val="00AB401C"/>
    <w:rsid w:val="00AB53B9"/>
    <w:rsid w:val="00AC0B37"/>
    <w:rsid w:val="00AC1285"/>
    <w:rsid w:val="00AD2CB5"/>
    <w:rsid w:val="00AE207E"/>
    <w:rsid w:val="00AE4A4C"/>
    <w:rsid w:val="00AF798E"/>
    <w:rsid w:val="00B213F6"/>
    <w:rsid w:val="00B24564"/>
    <w:rsid w:val="00B27953"/>
    <w:rsid w:val="00B46E56"/>
    <w:rsid w:val="00B6045A"/>
    <w:rsid w:val="00B65969"/>
    <w:rsid w:val="00B668A2"/>
    <w:rsid w:val="00B8125A"/>
    <w:rsid w:val="00B83D21"/>
    <w:rsid w:val="00B92E94"/>
    <w:rsid w:val="00BB5234"/>
    <w:rsid w:val="00BD1B19"/>
    <w:rsid w:val="00BD4A40"/>
    <w:rsid w:val="00BD7B95"/>
    <w:rsid w:val="00BE381D"/>
    <w:rsid w:val="00BE6319"/>
    <w:rsid w:val="00BE7ECE"/>
    <w:rsid w:val="00BF4B65"/>
    <w:rsid w:val="00BF51C4"/>
    <w:rsid w:val="00C0012E"/>
    <w:rsid w:val="00C00B1E"/>
    <w:rsid w:val="00C0359A"/>
    <w:rsid w:val="00C107F2"/>
    <w:rsid w:val="00C22471"/>
    <w:rsid w:val="00C30848"/>
    <w:rsid w:val="00C340BF"/>
    <w:rsid w:val="00C426B0"/>
    <w:rsid w:val="00C45C62"/>
    <w:rsid w:val="00C47092"/>
    <w:rsid w:val="00C47A78"/>
    <w:rsid w:val="00C61980"/>
    <w:rsid w:val="00C753C1"/>
    <w:rsid w:val="00C97368"/>
    <w:rsid w:val="00CA30B6"/>
    <w:rsid w:val="00CB2C67"/>
    <w:rsid w:val="00CD3027"/>
    <w:rsid w:val="00CD74A7"/>
    <w:rsid w:val="00CE07EB"/>
    <w:rsid w:val="00CE137B"/>
    <w:rsid w:val="00CE6910"/>
    <w:rsid w:val="00CF0BF1"/>
    <w:rsid w:val="00CF3CC9"/>
    <w:rsid w:val="00CF4A95"/>
    <w:rsid w:val="00D03509"/>
    <w:rsid w:val="00D076D6"/>
    <w:rsid w:val="00D12210"/>
    <w:rsid w:val="00D149A3"/>
    <w:rsid w:val="00D35F02"/>
    <w:rsid w:val="00D36DB2"/>
    <w:rsid w:val="00D42CAB"/>
    <w:rsid w:val="00D445EC"/>
    <w:rsid w:val="00D45F0A"/>
    <w:rsid w:val="00D52C2B"/>
    <w:rsid w:val="00D66C96"/>
    <w:rsid w:val="00D72E15"/>
    <w:rsid w:val="00D754DB"/>
    <w:rsid w:val="00D919DF"/>
    <w:rsid w:val="00D921D8"/>
    <w:rsid w:val="00DA4506"/>
    <w:rsid w:val="00DA7D27"/>
    <w:rsid w:val="00DB2EB8"/>
    <w:rsid w:val="00DB50A4"/>
    <w:rsid w:val="00DB6031"/>
    <w:rsid w:val="00DD492C"/>
    <w:rsid w:val="00DE0969"/>
    <w:rsid w:val="00DF4B57"/>
    <w:rsid w:val="00E02630"/>
    <w:rsid w:val="00E02D14"/>
    <w:rsid w:val="00E03E8C"/>
    <w:rsid w:val="00E040CA"/>
    <w:rsid w:val="00E11477"/>
    <w:rsid w:val="00E155D1"/>
    <w:rsid w:val="00E32C19"/>
    <w:rsid w:val="00E3407F"/>
    <w:rsid w:val="00E37B30"/>
    <w:rsid w:val="00E412ED"/>
    <w:rsid w:val="00E420B8"/>
    <w:rsid w:val="00E7249C"/>
    <w:rsid w:val="00E73335"/>
    <w:rsid w:val="00E74901"/>
    <w:rsid w:val="00E93B88"/>
    <w:rsid w:val="00EA2228"/>
    <w:rsid w:val="00EA2D36"/>
    <w:rsid w:val="00EC16DD"/>
    <w:rsid w:val="00EC5FCA"/>
    <w:rsid w:val="00ED54AE"/>
    <w:rsid w:val="00EE5A91"/>
    <w:rsid w:val="00EE6029"/>
    <w:rsid w:val="00EF4060"/>
    <w:rsid w:val="00F204CF"/>
    <w:rsid w:val="00F21EEF"/>
    <w:rsid w:val="00F22C60"/>
    <w:rsid w:val="00F24E19"/>
    <w:rsid w:val="00F306AC"/>
    <w:rsid w:val="00F33A13"/>
    <w:rsid w:val="00F42E81"/>
    <w:rsid w:val="00F63DA4"/>
    <w:rsid w:val="00F72CD2"/>
    <w:rsid w:val="00F736C8"/>
    <w:rsid w:val="00F85676"/>
    <w:rsid w:val="00F85DFF"/>
    <w:rsid w:val="00F935D7"/>
    <w:rsid w:val="00FB0E3C"/>
    <w:rsid w:val="00FC23C6"/>
    <w:rsid w:val="00FC26B3"/>
    <w:rsid w:val="00FC284E"/>
    <w:rsid w:val="00FD7C14"/>
    <w:rsid w:val="00FE08FC"/>
    <w:rsid w:val="00FE1635"/>
    <w:rsid w:val="00FE367A"/>
    <w:rsid w:val="00FE3BC9"/>
    <w:rsid w:val="00FF6BD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62A6"/>
    <w:rPr>
      <w:color w:val="0000FF"/>
      <w:u w:val="single"/>
    </w:rPr>
  </w:style>
  <w:style w:type="character" w:customStyle="1" w:styleId="apple-converted-space">
    <w:name w:val="apple-converted-space"/>
    <w:rsid w:val="002C32BA"/>
  </w:style>
  <w:style w:type="paragraph" w:customStyle="1" w:styleId="cl">
    <w:name w:val="cl"/>
    <w:basedOn w:val="Normal"/>
    <w:rsid w:val="00651CB4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inlink">
    <w:name w:val="inlink"/>
    <w:rsid w:val="00DB2EB8"/>
  </w:style>
  <w:style w:type="paragraph" w:styleId="ListParagraph">
    <w:name w:val="List Paragraph"/>
    <w:basedOn w:val="Normal"/>
    <w:uiPriority w:val="34"/>
    <w:qFormat/>
    <w:rsid w:val="00432B8E"/>
    <w:pPr>
      <w:spacing w:after="200" w:line="276" w:lineRule="auto"/>
      <w:ind w:left="720"/>
      <w:contextualSpacing/>
    </w:pPr>
    <w:rPr>
      <w:rFonts w:ascii="Calibri" w:eastAsia="Calibri" w:hAnsi="Calibri"/>
      <w:color w:val="auto"/>
    </w:rPr>
  </w:style>
  <w:style w:type="paragraph" w:styleId="NoSpacing">
    <w:name w:val="No Spacing"/>
    <w:basedOn w:val="Normal"/>
    <w:uiPriority w:val="1"/>
    <w:qFormat/>
    <w:rsid w:val="00432B8E"/>
    <w:rPr>
      <w:rFonts w:ascii="Calibri" w:hAnsi="Calibri" w:cs="Arial"/>
      <w:color w:val="auto"/>
      <w:lang w:bidi="en-US"/>
    </w:rPr>
  </w:style>
  <w:style w:type="character" w:styleId="HTMLTypewriter">
    <w:name w:val="HTML Typewriter"/>
    <w:rsid w:val="00432B8E"/>
    <w:rPr>
      <w:rFonts w:ascii="Courier New" w:eastAsia="Courier New" w:hAnsi="Courier New" w:cs="Courier New" w:hint="default"/>
      <w:sz w:val="20"/>
      <w:szCs w:val="20"/>
    </w:rPr>
  </w:style>
  <w:style w:type="character" w:customStyle="1" w:styleId="lt-line-clampline">
    <w:name w:val="lt-line-clamp__line"/>
    <w:basedOn w:val="DefaultParagraphFont"/>
    <w:rsid w:val="00B83D21"/>
  </w:style>
  <w:style w:type="paragraph" w:styleId="Header">
    <w:name w:val="header"/>
    <w:basedOn w:val="Normal"/>
    <w:link w:val="HeaderChar"/>
    <w:rsid w:val="00D07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76D6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D07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76D6"/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523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02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mehtanim89@gmail.com" TargetMode="External" /><Relationship Id="rId7" Type="http://schemas.openxmlformats.org/officeDocument/2006/relationships/hyperlink" Target="https://www.linkedin.com/in/monika-mehtani-1ab254a4" TargetMode="External" /><Relationship Id="rId8" Type="http://schemas.openxmlformats.org/officeDocument/2006/relationships/image" Target="https://rdxfootmark.naukri.com/v2/track/openCv?trackingInfo=dffe726416956def195048d31596b286134f530e18705c4458440321091b5b581a0c110010405f5e1b4d58515c424154181c084b281e0103030612485b540156580f1b425c4c01090340281e0103100711415a5b1543124a4b485d4637071f1b5b581b5b150b141051540d004a41084704454559545b074b125a420612105e090d034b10081105035d4a1e500558191b1406164351590f5543141b5c6&amp;docType=docx" TargetMode="External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1D514-8463-42D6-A2C9-52E4C244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SHIKHA AGARWAL</vt:lpstr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SHIKHA AGARWAL</dc:title>
  <dc:creator>mohit</dc:creator>
  <cp:lastModifiedBy>HONEY</cp:lastModifiedBy>
  <cp:revision>16</cp:revision>
  <cp:lastPrinted>2011-09-02T09:51:00Z</cp:lastPrinted>
  <dcterms:created xsi:type="dcterms:W3CDTF">2021-12-18T11:46:00Z</dcterms:created>
  <dcterms:modified xsi:type="dcterms:W3CDTF">2021-12-24T10:52:00Z</dcterms:modified>
</cp:coreProperties>
</file>